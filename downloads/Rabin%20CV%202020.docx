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54074" w:rsidRPr="006463EC" w:rsidRDefault="00FE28D3" w:rsidP="006463EC">
      <w:pPr>
        <w:tabs>
          <w:tab w:val="left" w:pos="7230"/>
        </w:tabs>
        <w:spacing w:before="76" w:line="200" w:lineRule="exact"/>
        <w:ind w:right="-1580"/>
        <w:rPr>
          <w:rFonts w:ascii="Arial" w:eastAsia="Arial" w:hAnsi="Arial" w:cs="Arial"/>
          <w:b/>
          <w:w w:val="99"/>
          <w:position w:val="-1"/>
          <w:sz w:val="22"/>
          <w:szCs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800" behindDoc="1" locked="0" layoutInCell="1" allowOverlap="1">
                <wp:simplePos x="0" y="0"/>
                <wp:positionH relativeFrom="page">
                  <wp:posOffset>612140</wp:posOffset>
                </wp:positionH>
                <wp:positionV relativeFrom="page">
                  <wp:posOffset>906780</wp:posOffset>
                </wp:positionV>
                <wp:extent cx="5776595" cy="913130"/>
                <wp:effectExtent l="2540" t="1905" r="2540" b="8890"/>
                <wp:wrapNone/>
                <wp:docPr id="36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76595" cy="913130"/>
                          <a:chOff x="964" y="1428"/>
                          <a:chExt cx="9189" cy="1438"/>
                        </a:xfrm>
                      </wpg:grpSpPr>
                      <wps:wsp>
                        <wps:cNvPr id="37" name="Freeform 44"/>
                        <wps:cNvSpPr>
                          <a:spLocks/>
                        </wps:cNvSpPr>
                        <wps:spPr bwMode="auto">
                          <a:xfrm>
                            <a:off x="973" y="1444"/>
                            <a:ext cx="9172" cy="0"/>
                          </a:xfrm>
                          <a:custGeom>
                            <a:avLst/>
                            <a:gdLst>
                              <a:gd name="T0" fmla="+- 0 973 973"/>
                              <a:gd name="T1" fmla="*/ T0 w 9172"/>
                              <a:gd name="T2" fmla="+- 0 10144 973"/>
                              <a:gd name="T3" fmla="*/ T2 w 917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172">
                                <a:moveTo>
                                  <a:pt x="0" y="0"/>
                                </a:moveTo>
                                <a:lnTo>
                                  <a:pt x="9171" y="0"/>
                                </a:lnTo>
                              </a:path>
                            </a:pathLst>
                          </a:custGeom>
                          <a:noFill/>
                          <a:ln w="107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Freeform 45"/>
                        <wps:cNvSpPr>
                          <a:spLocks/>
                        </wps:cNvSpPr>
                        <wps:spPr bwMode="auto">
                          <a:xfrm>
                            <a:off x="973" y="2850"/>
                            <a:ext cx="9172" cy="0"/>
                          </a:xfrm>
                          <a:custGeom>
                            <a:avLst/>
                            <a:gdLst>
                              <a:gd name="T0" fmla="+- 0 973 973"/>
                              <a:gd name="T1" fmla="*/ T0 w 9172"/>
                              <a:gd name="T2" fmla="+- 0 10144 973"/>
                              <a:gd name="T3" fmla="*/ T2 w 917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172">
                                <a:moveTo>
                                  <a:pt x="0" y="0"/>
                                </a:moveTo>
                                <a:lnTo>
                                  <a:pt x="9171" y="0"/>
                                </a:lnTo>
                              </a:path>
                            </a:pathLst>
                          </a:custGeom>
                          <a:noFill/>
                          <a:ln w="107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Freeform 46"/>
                        <wps:cNvSpPr>
                          <a:spLocks/>
                        </wps:cNvSpPr>
                        <wps:spPr bwMode="auto">
                          <a:xfrm>
                            <a:off x="980" y="1436"/>
                            <a:ext cx="0" cy="1421"/>
                          </a:xfrm>
                          <a:custGeom>
                            <a:avLst/>
                            <a:gdLst>
                              <a:gd name="T0" fmla="+- 0 2858 1436"/>
                              <a:gd name="T1" fmla="*/ 2858 h 1421"/>
                              <a:gd name="T2" fmla="+- 0 1436 1436"/>
                              <a:gd name="T3" fmla="*/ 1436 h 1421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421">
                                <a:moveTo>
                                  <a:pt x="0" y="142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7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Freeform 47"/>
                        <wps:cNvSpPr>
                          <a:spLocks/>
                        </wps:cNvSpPr>
                        <wps:spPr bwMode="auto">
                          <a:xfrm>
                            <a:off x="10137" y="1436"/>
                            <a:ext cx="0" cy="1421"/>
                          </a:xfrm>
                          <a:custGeom>
                            <a:avLst/>
                            <a:gdLst>
                              <a:gd name="T0" fmla="+- 0 2858 1436"/>
                              <a:gd name="T1" fmla="*/ 2858 h 1421"/>
                              <a:gd name="T2" fmla="+- 0 1436 1436"/>
                              <a:gd name="T3" fmla="*/ 1436 h 1421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421">
                                <a:moveTo>
                                  <a:pt x="0" y="142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7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3" o:spid="_x0000_s1026" style="position:absolute;margin-left:48.2pt;margin-top:71.4pt;width:454.85pt;height:71.9pt;z-index:-251655680;mso-position-horizontal-relative:page;mso-position-vertical-relative:page" coordorigin="964,1428" coordsize="9189,14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">
                <v:shape id="Freeform 44" o:spid="_x0000_s1027" style="position:absolute;left:973;top:1444;width:9172;height:0;visibility:visible;mso-wrap-style:square;v-text-anchor:top" coordsize="917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3fxcQA&#10;AADbAAAADwAAAGRycy9kb3ducmV2LnhtbESPy2rDMBBF94H8g5hCd4ls1yTFjWLSgqGbEJqk0OVg&#10;TW0Ta2Qs1Y+/jwqFLi/3cbi7fDKtGKh3jWUF8ToCQVxa3XCl4HopVs8gnEfW2FomBTM5yPfLxQ4z&#10;bUf+oOHsKxFG2GWooPa+y6R0ZU0G3dp2xMH7tr1BH2RfSd3jGMZNK5Mo2kiDDQdCjR291VTezj8m&#10;cOc4fj0ddboxyaWbv27FfEo/lXp8mA4vIDxN/j/8137XCp628Psl/AC5v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2N38XEAAAA2wAAAA8AAAAAAAAAAAAAAAAAmAIAAGRycy9k&#10;b3ducmV2LnhtbFBLBQYAAAAABAAEAPUAAACJAwAAAAA=&#10;" path="m,l9171,e" filled="f" strokeweight=".29919mm">
                  <v:path arrowok="t" o:connecttype="custom" o:connectlocs="0,0;9171,0" o:connectangles="0,0"/>
                </v:shape>
                <v:shape id="Freeform 45" o:spid="_x0000_s1028" style="position:absolute;left:973;top:2850;width:9172;height:0;visibility:visible;mso-wrap-style:square;v-text-anchor:top" coordsize="917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JLt8AA&#10;AADbAAAADwAAAGRycy9kb3ducmV2LnhtbERPTYvCMBC9C/sfwix407QqItUou4LgRWTVhT0OzdgW&#10;m0lporb/3jkIe3y879Wmc7V6UBsqzwbScQKKOPe24sLA5bwbLUCFiGyx9kwGegqwWX8MVphZ/+Qf&#10;epxioSSEQ4YGyhibTOuQl+QwjH1DLNzVtw6jwLbQtsWnhLtaT5Jkrh1WLA0lNrQtKb+d7k56+zT9&#10;Ph7sbO4m56b/u+364+zXmOFn97UEFamL/+K3e28NTGWsfJEfoN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BJLt8AAAADbAAAADwAAAAAAAAAAAAAAAACYAgAAZHJzL2Rvd25y&#10;ZXYueG1sUEsFBgAAAAAEAAQA9QAAAIUDAAAAAA==&#10;" path="m,l9171,e" filled="f" strokeweight=".29919mm">
                  <v:path arrowok="t" o:connecttype="custom" o:connectlocs="0,0;9171,0" o:connectangles="0,0"/>
                </v:shape>
                <v:shape id="Freeform 46" o:spid="_x0000_s1029" style="position:absolute;left:980;top:1436;width:0;height:1421;visibility:visible;mso-wrap-style:square;v-text-anchor:top" coordsize="0,14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BsyxMYA&#10;AADbAAAADwAAAGRycy9kb3ducmV2LnhtbESPT2vCQBTE7wW/w/IK3urGiLZG12AChVLowbQevD2y&#10;L39o9m3Irhr99N1Cocdh5jfDbNPRdOJCg2stK5jPIhDEpdUt1wq+Pl+fXkA4j6yxs0wKbuQg3U0e&#10;tphoe+UDXQpfi1DCLkEFjfd9IqUrGzLoZrYnDl5lB4M+yKGWesBrKDedjKNoJQ22HBYa7ClvqPwu&#10;zkbBYq4Xt4/le34/Zd0qo7iqjs+VUtPHcb8B4Wn0/+E/+k0Hbg2/X8IPkL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BsyxMYAAADbAAAADwAAAAAAAAAAAAAAAACYAgAAZHJz&#10;L2Rvd25yZXYueG1sUEsFBgAAAAAEAAQA9QAAAIsDAAAAAA==&#10;" path="m,1422l,e" filled="f" strokeweight=".29919mm">
                  <v:path arrowok="t" o:connecttype="custom" o:connectlocs="0,2858;0,1436" o:connectangles="0,0"/>
                </v:shape>
                <v:shape id="Freeform 47" o:spid="_x0000_s1030" style="position:absolute;left:10137;top:1436;width:0;height:1421;visibility:visible;mso-wrap-style:square;v-text-anchor:top" coordsize="0,14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foJMMA&#10;AADbAAAADwAAAGRycy9kb3ducmV2LnhtbERPy2rCQBTdC/2H4Ra604nRqkRHMUJBCl3Ux8LdJXPz&#10;wMydkBmT2K/vLApdHs57sxtMLTpqXWVZwXQSgSDOrK64UHA5f4xXIJxH1lhbJgVPcrDbvow2mGjb&#10;8zd1J1+IEMIuQQWl900ipctKMugmtiEOXG5bgz7AtpC6xT6Em1rGUbSQBisODSU2dCgpu58eRsFs&#10;qmfPr/fPw88trRcpxXl+XeZKvb0O+zUIT4P/F/+5j1rBPKwPX8IPkN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SfoJMMAAADbAAAADwAAAAAAAAAAAAAAAACYAgAAZHJzL2Rv&#10;d25yZXYueG1sUEsFBgAAAAAEAAQA9QAAAIgDAAAAAA==&#10;" path="m,1422l,e" filled="f" strokeweight=".29919mm">
                  <v:path arrowok="t" o:connecttype="custom" o:connectlocs="0,2858;0,1436" o:connectangles="0,0"/>
                </v:shape>
                <w10:wrap anchorx="page" anchory="page"/>
              </v:group>
            </w:pict>
          </mc:Fallback>
        </mc:AlternateContent>
      </w:r>
      <w:r w:rsidR="009301F2">
        <w:rPr>
          <w:rFonts w:ascii="Arial" w:eastAsia="Arial" w:hAnsi="Arial" w:cs="Arial"/>
          <w:b/>
          <w:position w:val="-1"/>
          <w:sz w:val="18"/>
          <w:szCs w:val="18"/>
        </w:rPr>
        <w:t xml:space="preserve">        </w:t>
      </w:r>
      <w:r w:rsidR="00812471" w:rsidRPr="006463EC">
        <w:rPr>
          <w:rFonts w:ascii="Arial" w:eastAsia="Arial" w:hAnsi="Arial" w:cs="Arial"/>
          <w:b/>
          <w:position w:val="-1"/>
          <w:sz w:val="22"/>
          <w:szCs w:val="22"/>
        </w:rPr>
        <w:t>Rabin</w:t>
      </w:r>
      <w:r w:rsidR="00812471" w:rsidRPr="006463EC">
        <w:rPr>
          <w:rFonts w:ascii="Arial" w:eastAsia="Arial" w:hAnsi="Arial" w:cs="Arial"/>
          <w:b/>
          <w:spacing w:val="-5"/>
          <w:position w:val="-1"/>
          <w:sz w:val="22"/>
          <w:szCs w:val="22"/>
        </w:rPr>
        <w:t xml:space="preserve"> </w:t>
      </w:r>
      <w:r w:rsidR="00812471" w:rsidRPr="006463EC">
        <w:rPr>
          <w:rFonts w:ascii="Arial" w:eastAsia="Arial" w:hAnsi="Arial" w:cs="Arial"/>
          <w:b/>
          <w:position w:val="-1"/>
          <w:sz w:val="22"/>
          <w:szCs w:val="22"/>
        </w:rPr>
        <w:t>Kumar</w:t>
      </w:r>
      <w:r w:rsidR="00812471" w:rsidRPr="006463EC">
        <w:rPr>
          <w:rFonts w:ascii="Arial" w:eastAsia="Arial" w:hAnsi="Arial" w:cs="Arial"/>
          <w:b/>
          <w:spacing w:val="-6"/>
          <w:position w:val="-1"/>
          <w:sz w:val="22"/>
          <w:szCs w:val="22"/>
        </w:rPr>
        <w:t xml:space="preserve"> </w:t>
      </w:r>
      <w:r w:rsidR="00812471" w:rsidRPr="006463EC">
        <w:rPr>
          <w:rFonts w:ascii="Arial" w:eastAsia="Arial" w:hAnsi="Arial" w:cs="Arial"/>
          <w:b/>
          <w:w w:val="99"/>
          <w:position w:val="-1"/>
          <w:sz w:val="22"/>
          <w:szCs w:val="22"/>
        </w:rPr>
        <w:t>Mukherjee</w:t>
      </w:r>
      <w:r w:rsidR="006463EC">
        <w:rPr>
          <w:rFonts w:ascii="Arial" w:eastAsia="Arial" w:hAnsi="Arial" w:cs="Arial"/>
          <w:b/>
          <w:w w:val="99"/>
          <w:position w:val="-1"/>
          <w:sz w:val="22"/>
          <w:szCs w:val="22"/>
        </w:rPr>
        <w:tab/>
      </w:r>
    </w:p>
    <w:p w:rsidR="006463EC" w:rsidRDefault="006463EC" w:rsidP="009301F2">
      <w:pPr>
        <w:spacing w:before="76" w:line="200" w:lineRule="exact"/>
        <w:ind w:right="-1580"/>
        <w:rPr>
          <w:rFonts w:ascii="Arial" w:eastAsia="Arial" w:hAnsi="Arial" w:cs="Arial"/>
          <w:sz w:val="18"/>
          <w:szCs w:val="18"/>
        </w:rPr>
      </w:pPr>
    </w:p>
    <w:p w:rsidR="00954074" w:rsidRPr="006463EC" w:rsidRDefault="00812471" w:rsidP="006463EC">
      <w:pPr>
        <w:pStyle w:val="ListParagraph"/>
        <w:numPr>
          <w:ilvl w:val="0"/>
          <w:numId w:val="2"/>
        </w:numPr>
        <w:spacing w:before="7"/>
        <w:ind w:right="-1580"/>
        <w:jc w:val="both"/>
        <w:rPr>
          <w:rFonts w:asciiTheme="minorHAnsi" w:hAnsiTheme="minorHAnsi" w:cstheme="minorHAnsi"/>
          <w:b/>
          <w:i/>
        </w:rPr>
      </w:pPr>
      <w:r w:rsidRPr="006463EC">
        <w:rPr>
          <w:rFonts w:asciiTheme="minorHAnsi" w:hAnsiTheme="minorHAnsi" w:cstheme="minorHAnsi"/>
          <w:b/>
          <w:i/>
          <w:w w:val="115"/>
        </w:rPr>
        <w:t>Senior</w:t>
      </w:r>
      <w:r w:rsidRPr="006463EC">
        <w:rPr>
          <w:rFonts w:asciiTheme="minorHAnsi" w:hAnsiTheme="minorHAnsi" w:cstheme="minorHAnsi"/>
          <w:b/>
          <w:i/>
          <w:spacing w:val="2"/>
          <w:w w:val="115"/>
        </w:rPr>
        <w:t xml:space="preserve"> </w:t>
      </w:r>
      <w:r w:rsidRPr="006463EC">
        <w:rPr>
          <w:rFonts w:asciiTheme="minorHAnsi" w:hAnsiTheme="minorHAnsi" w:cstheme="minorHAnsi"/>
          <w:b/>
          <w:i/>
          <w:w w:val="115"/>
        </w:rPr>
        <w:t>Manager-</w:t>
      </w:r>
      <w:r w:rsidRPr="006463EC">
        <w:rPr>
          <w:rFonts w:asciiTheme="minorHAnsi" w:hAnsiTheme="minorHAnsi" w:cstheme="minorHAnsi"/>
          <w:b/>
          <w:i/>
          <w:spacing w:val="-12"/>
          <w:w w:val="115"/>
        </w:rPr>
        <w:t xml:space="preserve"> </w:t>
      </w:r>
      <w:r w:rsidRPr="006463EC">
        <w:rPr>
          <w:rFonts w:asciiTheme="minorHAnsi" w:hAnsiTheme="minorHAnsi" w:cstheme="minorHAnsi"/>
          <w:b/>
          <w:i/>
          <w:w w:val="115"/>
        </w:rPr>
        <w:t>Marketing</w:t>
      </w:r>
      <w:r w:rsidRPr="006463EC">
        <w:rPr>
          <w:rFonts w:asciiTheme="minorHAnsi" w:hAnsiTheme="minorHAnsi" w:cstheme="minorHAnsi"/>
          <w:b/>
          <w:i/>
          <w:spacing w:val="5"/>
          <w:w w:val="115"/>
        </w:rPr>
        <w:t xml:space="preserve"> </w:t>
      </w:r>
      <w:r w:rsidRPr="006463EC">
        <w:rPr>
          <w:rFonts w:asciiTheme="minorHAnsi" w:hAnsiTheme="minorHAnsi" w:cstheme="minorHAnsi"/>
          <w:b/>
          <w:i/>
          <w:w w:val="115"/>
        </w:rPr>
        <w:t>having</w:t>
      </w:r>
      <w:r w:rsidRPr="006463EC">
        <w:rPr>
          <w:rFonts w:asciiTheme="minorHAnsi" w:hAnsiTheme="minorHAnsi" w:cstheme="minorHAnsi"/>
          <w:b/>
          <w:i/>
          <w:spacing w:val="25"/>
          <w:w w:val="115"/>
        </w:rPr>
        <w:t xml:space="preserve"> </w:t>
      </w:r>
      <w:r w:rsidRPr="006463EC">
        <w:rPr>
          <w:rFonts w:asciiTheme="minorHAnsi" w:hAnsiTheme="minorHAnsi" w:cstheme="minorHAnsi"/>
          <w:b/>
          <w:i/>
        </w:rPr>
        <w:t xml:space="preserve">over </w:t>
      </w:r>
      <w:r w:rsidR="00FB350B" w:rsidRPr="006463EC">
        <w:rPr>
          <w:rFonts w:asciiTheme="minorHAnsi" w:hAnsiTheme="minorHAnsi" w:cstheme="minorHAnsi"/>
          <w:b/>
          <w:i/>
        </w:rPr>
        <w:t xml:space="preserve">40 </w:t>
      </w:r>
      <w:r w:rsidR="00473AF6" w:rsidRPr="006463EC">
        <w:rPr>
          <w:rFonts w:asciiTheme="minorHAnsi" w:hAnsiTheme="minorHAnsi" w:cstheme="minorHAnsi"/>
          <w:b/>
          <w:i/>
        </w:rPr>
        <w:t xml:space="preserve"> </w:t>
      </w:r>
      <w:r w:rsidR="00473AF6" w:rsidRPr="006463EC">
        <w:rPr>
          <w:rFonts w:asciiTheme="minorHAnsi" w:hAnsiTheme="minorHAnsi" w:cstheme="minorHAnsi"/>
          <w:b/>
          <w:i/>
          <w:spacing w:val="8"/>
        </w:rPr>
        <w:t>years</w:t>
      </w:r>
      <w:r w:rsidRPr="006463EC">
        <w:rPr>
          <w:rFonts w:asciiTheme="minorHAnsi" w:hAnsiTheme="minorHAnsi" w:cstheme="minorHAnsi"/>
          <w:b/>
          <w:i/>
          <w:spacing w:val="2"/>
          <w:w w:val="123"/>
        </w:rPr>
        <w:t xml:space="preserve"> </w:t>
      </w:r>
      <w:r w:rsidRPr="006463EC">
        <w:rPr>
          <w:rFonts w:asciiTheme="minorHAnsi" w:hAnsiTheme="minorHAnsi" w:cstheme="minorHAnsi"/>
          <w:b/>
          <w:i/>
        </w:rPr>
        <w:t>of</w:t>
      </w:r>
      <w:r w:rsidRPr="006463EC">
        <w:rPr>
          <w:rFonts w:asciiTheme="minorHAnsi" w:hAnsiTheme="minorHAnsi" w:cstheme="minorHAnsi"/>
          <w:b/>
          <w:i/>
          <w:spacing w:val="19"/>
        </w:rPr>
        <w:t xml:space="preserve"> </w:t>
      </w:r>
      <w:r w:rsidRPr="006463EC">
        <w:rPr>
          <w:rFonts w:asciiTheme="minorHAnsi" w:hAnsiTheme="minorHAnsi" w:cstheme="minorHAnsi"/>
          <w:b/>
          <w:i/>
          <w:w w:val="119"/>
        </w:rPr>
        <w:t>experience</w:t>
      </w:r>
    </w:p>
    <w:p w:rsidR="00954074" w:rsidRPr="006463EC" w:rsidRDefault="00812471" w:rsidP="006463EC">
      <w:pPr>
        <w:pStyle w:val="ListParagraph"/>
        <w:numPr>
          <w:ilvl w:val="0"/>
          <w:numId w:val="2"/>
        </w:numPr>
        <w:spacing w:line="200" w:lineRule="exact"/>
        <w:rPr>
          <w:rFonts w:asciiTheme="minorHAnsi" w:eastAsia="Arial" w:hAnsiTheme="minorHAnsi" w:cstheme="minorHAnsi"/>
          <w:b/>
          <w:i/>
        </w:rPr>
      </w:pPr>
      <w:r w:rsidRPr="006463EC">
        <w:rPr>
          <w:rFonts w:asciiTheme="minorHAnsi" w:eastAsia="Verdana" w:hAnsiTheme="minorHAnsi" w:cstheme="minorHAnsi"/>
          <w:b/>
          <w:i/>
          <w:position w:val="-1"/>
        </w:rPr>
        <w:t>Email</w:t>
      </w:r>
      <w:r w:rsidRPr="006463EC">
        <w:rPr>
          <w:rFonts w:asciiTheme="minorHAnsi" w:eastAsia="Arial" w:hAnsiTheme="minorHAnsi" w:cstheme="minorHAnsi"/>
          <w:b/>
          <w:i/>
          <w:position w:val="-1"/>
        </w:rPr>
        <w:t>-</w:t>
      </w:r>
      <w:r w:rsidRPr="006463EC">
        <w:rPr>
          <w:rFonts w:asciiTheme="minorHAnsi" w:eastAsia="Verdana" w:hAnsiTheme="minorHAnsi" w:cstheme="minorHAnsi"/>
          <w:b/>
          <w:i/>
          <w:position w:val="-1"/>
        </w:rPr>
        <w:t>id</w:t>
      </w:r>
      <w:r w:rsidRPr="006463EC">
        <w:rPr>
          <w:rFonts w:asciiTheme="minorHAnsi" w:eastAsia="Arial" w:hAnsiTheme="minorHAnsi" w:cstheme="minorHAnsi"/>
          <w:b/>
          <w:i/>
          <w:position w:val="-1"/>
        </w:rPr>
        <w:t>:-</w:t>
      </w:r>
      <w:r w:rsidRPr="006463EC">
        <w:rPr>
          <w:rFonts w:asciiTheme="minorHAnsi" w:eastAsia="Arial" w:hAnsiTheme="minorHAnsi" w:cstheme="minorHAnsi"/>
          <w:b/>
          <w:i/>
          <w:spacing w:val="3"/>
          <w:position w:val="-1"/>
        </w:rPr>
        <w:t xml:space="preserve"> </w:t>
      </w:r>
      <w:hyperlink r:id="rId7">
        <w:r w:rsidRPr="006463EC">
          <w:rPr>
            <w:rFonts w:asciiTheme="minorHAnsi" w:eastAsia="Verdana" w:hAnsiTheme="minorHAnsi" w:cstheme="minorHAnsi"/>
            <w:b/>
            <w:i/>
            <w:position w:val="-1"/>
          </w:rPr>
          <w:t>rabin.kr.mukherjee@</w:t>
        </w:r>
        <w:r w:rsidRPr="006463EC">
          <w:rPr>
            <w:rFonts w:asciiTheme="minorHAnsi" w:eastAsia="Verdana" w:hAnsiTheme="minorHAnsi" w:cstheme="minorHAnsi"/>
            <w:b/>
            <w:i/>
            <w:spacing w:val="-2"/>
            <w:position w:val="-1"/>
          </w:rPr>
          <w:t>g</w:t>
        </w:r>
        <w:r w:rsidRPr="006463EC">
          <w:rPr>
            <w:rFonts w:asciiTheme="minorHAnsi" w:eastAsia="Verdana" w:hAnsiTheme="minorHAnsi" w:cstheme="minorHAnsi"/>
            <w:b/>
            <w:i/>
            <w:position w:val="-1"/>
          </w:rPr>
          <w:t xml:space="preserve">mail.com              </w:t>
        </w:r>
        <w:r w:rsidRPr="006463EC">
          <w:rPr>
            <w:rFonts w:asciiTheme="minorHAnsi" w:eastAsia="Verdana" w:hAnsiTheme="minorHAnsi" w:cstheme="minorHAnsi"/>
            <w:b/>
            <w:i/>
            <w:spacing w:val="51"/>
            <w:position w:val="-1"/>
          </w:rPr>
          <w:t xml:space="preserve"> </w:t>
        </w:r>
      </w:hyperlink>
    </w:p>
    <w:p w:rsidR="00954074" w:rsidRPr="006463EC" w:rsidRDefault="006463EC" w:rsidP="006463EC">
      <w:pPr>
        <w:pStyle w:val="ListParagraph"/>
        <w:numPr>
          <w:ilvl w:val="0"/>
          <w:numId w:val="2"/>
        </w:numPr>
        <w:spacing w:line="200" w:lineRule="exact"/>
        <w:rPr>
          <w:rFonts w:asciiTheme="minorHAnsi" w:hAnsiTheme="minorHAnsi" w:cstheme="minorHAnsi"/>
          <w:b/>
          <w:i/>
        </w:rPr>
      </w:pPr>
      <w:r w:rsidRPr="006463EC">
        <w:rPr>
          <w:rFonts w:asciiTheme="minorHAnsi" w:hAnsiTheme="minorHAnsi" w:cstheme="minorHAnsi"/>
          <w:b/>
          <w:i/>
        </w:rPr>
        <w:t>Contact  no: - +91 9433833006/ +91 7595877093</w:t>
      </w:r>
    </w:p>
    <w:p w:rsidR="00954074" w:rsidRDefault="00954074">
      <w:pPr>
        <w:spacing w:before="4" w:line="200" w:lineRule="exact"/>
      </w:pPr>
    </w:p>
    <w:p w:rsidR="009301F2" w:rsidRDefault="009301F2">
      <w:pPr>
        <w:spacing w:before="4" w:line="200" w:lineRule="exact"/>
      </w:pPr>
    </w:p>
    <w:p w:rsidR="009301F2" w:rsidRDefault="009301F2">
      <w:pPr>
        <w:spacing w:before="4" w:line="200" w:lineRule="exact"/>
      </w:pPr>
    </w:p>
    <w:p w:rsidR="00954074" w:rsidRDefault="00D7588E" w:rsidP="00D7588E">
      <w:pPr>
        <w:spacing w:before="36"/>
        <w:ind w:left="392" w:right="112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Objectiv</w:t>
      </w:r>
      <w:r w:rsidR="00812471">
        <w:rPr>
          <w:rFonts w:ascii="Arial" w:eastAsia="Arial" w:hAnsi="Arial" w:cs="Arial"/>
          <w:b/>
          <w:sz w:val="18"/>
          <w:szCs w:val="18"/>
        </w:rPr>
        <w:t>e</w:t>
      </w:r>
    </w:p>
    <w:p w:rsidR="00954074" w:rsidRDefault="00FE28D3">
      <w:pPr>
        <w:spacing w:before="17" w:line="242" w:lineRule="auto"/>
        <w:ind w:left="392" w:right="250"/>
        <w:jc w:val="both"/>
        <w:rPr>
          <w:rFonts w:ascii="Arial" w:eastAsia="Arial" w:hAnsi="Arial" w:cs="Arial"/>
          <w:sz w:val="18"/>
          <w:szCs w:val="1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5680" behindDoc="1" locked="0" layoutInCell="1" allowOverlap="1">
                <wp:simplePos x="0" y="0"/>
                <wp:positionH relativeFrom="page">
                  <wp:posOffset>612140</wp:posOffset>
                </wp:positionH>
                <wp:positionV relativeFrom="paragraph">
                  <wp:posOffset>-153670</wp:posOffset>
                </wp:positionV>
                <wp:extent cx="5835015" cy="970280"/>
                <wp:effectExtent l="2540" t="8890" r="1270" b="1905"/>
                <wp:wrapNone/>
                <wp:docPr id="26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35015" cy="970280"/>
                          <a:chOff x="964" y="-242"/>
                          <a:chExt cx="9189" cy="1528"/>
                        </a:xfrm>
                      </wpg:grpSpPr>
                      <wps:wsp>
                        <wps:cNvPr id="27" name="Freeform 32"/>
                        <wps:cNvSpPr>
                          <a:spLocks/>
                        </wps:cNvSpPr>
                        <wps:spPr bwMode="auto">
                          <a:xfrm>
                            <a:off x="973" y="-233"/>
                            <a:ext cx="9157" cy="224"/>
                          </a:xfrm>
                          <a:custGeom>
                            <a:avLst/>
                            <a:gdLst>
                              <a:gd name="T0" fmla="+- 0 973 973"/>
                              <a:gd name="T1" fmla="*/ T0 w 9157"/>
                              <a:gd name="T2" fmla="+- 0 -233 -233"/>
                              <a:gd name="T3" fmla="*/ -233 h 224"/>
                              <a:gd name="T4" fmla="+- 0 10129 973"/>
                              <a:gd name="T5" fmla="*/ T4 w 9157"/>
                              <a:gd name="T6" fmla="+- 0 -233 -233"/>
                              <a:gd name="T7" fmla="*/ -233 h 224"/>
                              <a:gd name="T8" fmla="+- 0 10129 973"/>
                              <a:gd name="T9" fmla="*/ T8 w 9157"/>
                              <a:gd name="T10" fmla="+- 0 -9 -233"/>
                              <a:gd name="T11" fmla="*/ -9 h 224"/>
                              <a:gd name="T12" fmla="+- 0 973 973"/>
                              <a:gd name="T13" fmla="*/ T12 w 9157"/>
                              <a:gd name="T14" fmla="+- 0 -9 -233"/>
                              <a:gd name="T15" fmla="*/ -9 h 224"/>
                              <a:gd name="T16" fmla="+- 0 973 973"/>
                              <a:gd name="T17" fmla="*/ T16 w 9157"/>
                              <a:gd name="T18" fmla="+- 0 -233 -233"/>
                              <a:gd name="T19" fmla="*/ -233 h 2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157" h="224">
                                <a:moveTo>
                                  <a:pt x="0" y="0"/>
                                </a:moveTo>
                                <a:lnTo>
                                  <a:pt x="9156" y="0"/>
                                </a:lnTo>
                                <a:lnTo>
                                  <a:pt x="9156" y="224"/>
                                </a:lnTo>
                                <a:lnTo>
                                  <a:pt x="0" y="2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31"/>
                        <wps:cNvSpPr>
                          <a:spLocks/>
                        </wps:cNvSpPr>
                        <wps:spPr bwMode="auto">
                          <a:xfrm>
                            <a:off x="973" y="-1"/>
                            <a:ext cx="9172" cy="0"/>
                          </a:xfrm>
                          <a:custGeom>
                            <a:avLst/>
                            <a:gdLst>
                              <a:gd name="T0" fmla="+- 0 973 973"/>
                              <a:gd name="T1" fmla="*/ T0 w 9172"/>
                              <a:gd name="T2" fmla="+- 0 10144 973"/>
                              <a:gd name="T3" fmla="*/ T2 w 917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172">
                                <a:moveTo>
                                  <a:pt x="0" y="0"/>
                                </a:moveTo>
                                <a:lnTo>
                                  <a:pt x="9171" y="0"/>
                                </a:lnTo>
                              </a:path>
                            </a:pathLst>
                          </a:custGeom>
                          <a:noFill/>
                          <a:ln w="107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30"/>
                        <wps:cNvSpPr>
                          <a:spLocks/>
                        </wps:cNvSpPr>
                        <wps:spPr bwMode="auto">
                          <a:xfrm>
                            <a:off x="973" y="1271"/>
                            <a:ext cx="9172" cy="0"/>
                          </a:xfrm>
                          <a:custGeom>
                            <a:avLst/>
                            <a:gdLst>
                              <a:gd name="T0" fmla="+- 0 973 973"/>
                              <a:gd name="T1" fmla="*/ T0 w 9172"/>
                              <a:gd name="T2" fmla="+- 0 10144 973"/>
                              <a:gd name="T3" fmla="*/ T2 w 917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172">
                                <a:moveTo>
                                  <a:pt x="0" y="0"/>
                                </a:moveTo>
                                <a:lnTo>
                                  <a:pt x="9171" y="0"/>
                                </a:lnTo>
                              </a:path>
                            </a:pathLst>
                          </a:custGeom>
                          <a:noFill/>
                          <a:ln w="107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29"/>
                        <wps:cNvSpPr>
                          <a:spLocks/>
                        </wps:cNvSpPr>
                        <wps:spPr bwMode="auto">
                          <a:xfrm>
                            <a:off x="980" y="-9"/>
                            <a:ext cx="0" cy="1287"/>
                          </a:xfrm>
                          <a:custGeom>
                            <a:avLst/>
                            <a:gdLst>
                              <a:gd name="T0" fmla="+- 0 1278 -9"/>
                              <a:gd name="T1" fmla="*/ 1278 h 1287"/>
                              <a:gd name="T2" fmla="+- 0 -9 -9"/>
                              <a:gd name="T3" fmla="*/ -9 h 1287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287">
                                <a:moveTo>
                                  <a:pt x="0" y="12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7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reeform 28"/>
                        <wps:cNvSpPr>
                          <a:spLocks/>
                        </wps:cNvSpPr>
                        <wps:spPr bwMode="auto">
                          <a:xfrm>
                            <a:off x="10137" y="-9"/>
                            <a:ext cx="0" cy="1287"/>
                          </a:xfrm>
                          <a:custGeom>
                            <a:avLst/>
                            <a:gdLst>
                              <a:gd name="T0" fmla="+- 0 1278 -9"/>
                              <a:gd name="T1" fmla="*/ 1278 h 1287"/>
                              <a:gd name="T2" fmla="+- 0 -9 -9"/>
                              <a:gd name="T3" fmla="*/ -9 h 1287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287">
                                <a:moveTo>
                                  <a:pt x="0" y="12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7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Freeform 27"/>
                        <wps:cNvSpPr>
                          <a:spLocks/>
                        </wps:cNvSpPr>
                        <wps:spPr bwMode="auto">
                          <a:xfrm>
                            <a:off x="973" y="-226"/>
                            <a:ext cx="9172" cy="0"/>
                          </a:xfrm>
                          <a:custGeom>
                            <a:avLst/>
                            <a:gdLst>
                              <a:gd name="T0" fmla="+- 0 973 973"/>
                              <a:gd name="T1" fmla="*/ T0 w 9172"/>
                              <a:gd name="T2" fmla="+- 0 10144 973"/>
                              <a:gd name="T3" fmla="*/ T2 w 917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172">
                                <a:moveTo>
                                  <a:pt x="0" y="0"/>
                                </a:moveTo>
                                <a:lnTo>
                                  <a:pt x="9171" y="0"/>
                                </a:lnTo>
                              </a:path>
                            </a:pathLst>
                          </a:custGeom>
                          <a:noFill/>
                          <a:ln w="107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Freeform 26"/>
                        <wps:cNvSpPr>
                          <a:spLocks/>
                        </wps:cNvSpPr>
                        <wps:spPr bwMode="auto">
                          <a:xfrm>
                            <a:off x="973" y="-1"/>
                            <a:ext cx="9172" cy="0"/>
                          </a:xfrm>
                          <a:custGeom>
                            <a:avLst/>
                            <a:gdLst>
                              <a:gd name="T0" fmla="+- 0 973 973"/>
                              <a:gd name="T1" fmla="*/ T0 w 9172"/>
                              <a:gd name="T2" fmla="+- 0 10144 973"/>
                              <a:gd name="T3" fmla="*/ T2 w 917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172">
                                <a:moveTo>
                                  <a:pt x="0" y="0"/>
                                </a:moveTo>
                                <a:lnTo>
                                  <a:pt x="9171" y="0"/>
                                </a:lnTo>
                              </a:path>
                            </a:pathLst>
                          </a:custGeom>
                          <a:noFill/>
                          <a:ln w="107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Freeform 25"/>
                        <wps:cNvSpPr>
                          <a:spLocks/>
                        </wps:cNvSpPr>
                        <wps:spPr bwMode="auto">
                          <a:xfrm>
                            <a:off x="980" y="-233"/>
                            <a:ext cx="0" cy="239"/>
                          </a:xfrm>
                          <a:custGeom>
                            <a:avLst/>
                            <a:gdLst>
                              <a:gd name="T0" fmla="+- 0 6 -233"/>
                              <a:gd name="T1" fmla="*/ 6 h 239"/>
                              <a:gd name="T2" fmla="+- 0 -233 -233"/>
                              <a:gd name="T3" fmla="*/ -233 h 23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39">
                                <a:moveTo>
                                  <a:pt x="0" y="23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7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Freeform 24"/>
                        <wps:cNvSpPr>
                          <a:spLocks/>
                        </wps:cNvSpPr>
                        <wps:spPr bwMode="auto">
                          <a:xfrm>
                            <a:off x="10137" y="-233"/>
                            <a:ext cx="0" cy="239"/>
                          </a:xfrm>
                          <a:custGeom>
                            <a:avLst/>
                            <a:gdLst>
                              <a:gd name="T0" fmla="+- 0 6 -233"/>
                              <a:gd name="T1" fmla="*/ 6 h 239"/>
                              <a:gd name="T2" fmla="+- 0 -233 -233"/>
                              <a:gd name="T3" fmla="*/ -233 h 23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39">
                                <a:moveTo>
                                  <a:pt x="0" y="23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7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3" o:spid="_x0000_s1026" style="position:absolute;margin-left:48.2pt;margin-top:-12.1pt;width:459.45pt;height:76.4pt;z-index:-251660800;mso-position-horizontal-relative:page" coordorigin="964,-242" coordsize="9189,1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">
                <v:shape id="Freeform 32" o:spid="_x0000_s1027" style="position:absolute;left:973;top:-233;width:9157;height:224;visibility:visible;mso-wrap-style:square;v-text-anchor:top" coordsize="9157,2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PV3sMA&#10;AADbAAAADwAAAGRycy9kb3ducmV2LnhtbESP0WoCMRRE3wv+Q7iCL0WzFWxlNYrIir5UqPoBl811&#10;s7i5WZJ0Xf36plDo4zAzZ5jlureN6MiH2rGCt0kGgrh0uuZKweW8G89BhIissXFMCh4UYL0avCwx&#10;1+7OX9SdYiUShEOOCkyMbS5lKA1ZDBPXEifv6rzFmKSvpPZ4T3DbyGmWvUuLNacFgy1tDZW307dV&#10;MEPT7V/PM+wfRx+Lz2PhDs9CqdGw3yxAROrjf/ivfdAKph/w+yX9ALn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0PV3sMAAADbAAAADwAAAAAAAAAAAAAAAACYAgAAZHJzL2Rv&#10;d25yZXYueG1sUEsFBgAAAAAEAAQA9QAAAIgDAAAAAA==&#10;" path="m,l9156,r,224l,224,,xe" fillcolor="#d9d9d9" stroked="f">
                  <v:path arrowok="t" o:connecttype="custom" o:connectlocs="0,-233;9156,-233;9156,-9;0,-9;0,-233" o:connectangles="0,0,0,0,0"/>
                </v:shape>
                <v:shape id="Freeform 31" o:spid="_x0000_s1028" style="position:absolute;left:973;top:-1;width:9172;height:0;visibility:visible;mso-wrap-style:square;v-text-anchor:top" coordsize="917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vdasAA&#10;AADbAAAADwAAAGRycy9kb3ducmV2LnhtbERPS4vCMBC+L+x/CLPgbU1bRKRrFBUELyI+FvY4NLNt&#10;sZmUJmr7752D4PHje8+XvWvUnbpQezaQjhNQxIW3NZcGLuft9wxUiMgWG89kYKAAy8Xnxxxz6x98&#10;pPsplkpCOORooIqxzbUORUUOw9i3xML9+85hFNiV2nb4kHDX6CxJptphzdJQYUubiorr6eakd0jT&#10;9WFvJ1OXndvh77odDpNfY0Zf/eoHVKQ+vsUv984ayGSsfJEfoB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cvdasAAAADbAAAADwAAAAAAAAAAAAAAAACYAgAAZHJzL2Rvd25y&#10;ZXYueG1sUEsFBgAAAAAEAAQA9QAAAIUDAAAAAA==&#10;" path="m,l9171,e" filled="f" strokeweight=".29919mm">
                  <v:path arrowok="t" o:connecttype="custom" o:connectlocs="0,0;9171,0" o:connectangles="0,0"/>
                </v:shape>
                <v:shape id="Freeform 30" o:spid="_x0000_s1029" style="position:absolute;left:973;top:1271;width:9172;height:0;visibility:visible;mso-wrap-style:square;v-text-anchor:top" coordsize="917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d48cMA&#10;AADbAAAADwAAAGRycy9kb3ducmV2LnhtbESPS2uDQBSF94X8h+EGumtGRaQ1mYQmEOimSB6FLC/O&#10;rUqcO+JMo/77TCDQ5eE8Ps5qM5pW3Kh3jWUF8SICQVxa3XCl4Hzav72DcB5ZY2uZFEzkYLOevaww&#10;13bgA92OvhJhhF2OCmrvu1xKV9Zk0C1sRxy8X9sb9EH2ldQ9DmHctDKJokwabDgQauxoV1N5Pf6Z&#10;wJ3ieFt86zQzyambLtf9VKQ/Sr3Ox88lCE+j/w8/219aQfIBjy/hB8j1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od48cMAAADbAAAADwAAAAAAAAAAAAAAAACYAgAAZHJzL2Rv&#10;d25yZXYueG1sUEsFBgAAAAAEAAQA9QAAAIgDAAAAAA==&#10;" path="m,l9171,e" filled="f" strokeweight=".29919mm">
                  <v:path arrowok="t" o:connecttype="custom" o:connectlocs="0,0;9171,0" o:connectangles="0,0"/>
                </v:shape>
                <v:shape id="Freeform 29" o:spid="_x0000_s1030" style="position:absolute;left:980;top:-9;width:0;height:1287;visibility:visible;mso-wrap-style:square;v-text-anchor:top" coordsize="0,12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KOMr0A&#10;AADbAAAADwAAAGRycy9kb3ducmV2LnhtbERPSwrCMBDdC94hjOBOUz+IVKOIUBDcqBV0OTRjW2wm&#10;tYlab28WgsvH+y/XranEixpXWlYwGkYgiDOrS84VnNNkMAfhPLLGyjIp+JCD9arbWWKs7ZuP9Dr5&#10;XIQQdjEqKLyvYyldVpBBN7Q1ceButjHoA2xyqRt8h3BTyXEUzaTBkkNDgTVtC8rup6dRcMwP9lFd&#10;0/10k44noyS52Kdnpfq9drMA4an1f/HPvdMKJmF9+BJ+gFx9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kLKOMr0AAADbAAAADwAAAAAAAAAAAAAAAACYAgAAZHJzL2Rvd25yZXYu&#10;eG1sUEsFBgAAAAAEAAQA9QAAAIIDAAAAAA==&#10;" path="m,1287l,e" filled="f" strokeweight=".29919mm">
                  <v:path arrowok="t" o:connecttype="custom" o:connectlocs="0,1278;0,-9" o:connectangles="0,0"/>
                </v:shape>
                <v:shape id="Freeform 28" o:spid="_x0000_s1031" style="position:absolute;left:10137;top:-9;width:0;height:1287;visibility:visible;mso-wrap-style:square;v-text-anchor:top" coordsize="0,12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/4rqcIA&#10;AADbAAAADwAAAGRycy9kb3ducmV2LnhtbESPQYvCMBSE74L/ITzBm6bVZZFqWkQoCF7ULqzHR/Ns&#10;i81LbaLWf79ZWNjjMDPfMJtsMK14Uu8aywrieQSCuLS64UrBV5HPViCcR9bYWiYFb3KQpePRBhNt&#10;X3yi59lXIkDYJaig9r5LpHRlTQbd3HbEwbva3qAPsq+k7vEV4KaViyj6lAYbDgs1drSrqbydH0bB&#10;qTrae3spDh/bYrGM8/zbPjwrNZ0M2zUIT4P/D/+191rBMobfL+EHyPQ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/iupwgAAANsAAAAPAAAAAAAAAAAAAAAAAJgCAABkcnMvZG93&#10;bnJldi54bWxQSwUGAAAAAAQABAD1AAAAhwMAAAAA&#10;" path="m,1287l,e" filled="f" strokeweight=".29919mm">
                  <v:path arrowok="t" o:connecttype="custom" o:connectlocs="0,1278;0,-9" o:connectangles="0,0"/>
                </v:shape>
                <v:shape id="Freeform 27" o:spid="_x0000_s1032" style="position:absolute;left:973;top:-226;width:9172;height:0;visibility:visible;mso-wrap-style:square;v-text-anchor:top" coordsize="917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p8XcMA&#10;AADbAAAADwAAAGRycy9kb3ducmV2LnhtbESPzWqDQBSF94W+w3AL3TWjVkKxmUhbCHQTJCaFLi/O&#10;rYrOHXGmUd8+EwhkeTg/H2eTz6YXZxpda1lBvIpAEFdWt1wrOB13L28gnEfW2FsmBQs5yLePDxvM&#10;tJ34QOfS1yKMsMtQQeP9kEnpqoYMupUdiIP3Z0eDPsixlnrEKYybXiZRtJYGWw6EBgf6aqjqyn8T&#10;uEscfxZ7na5NchyW3263FOmPUs9P88c7CE+zv4dv7W+t4DWB65fwA+T2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fp8XcMAAADbAAAADwAAAAAAAAAAAAAAAACYAgAAZHJzL2Rv&#10;d25yZXYueG1sUEsFBgAAAAAEAAQA9QAAAIgDAAAAAA==&#10;" path="m,l9171,e" filled="f" strokeweight=".29919mm">
                  <v:path arrowok="t" o:connecttype="custom" o:connectlocs="0,0;9171,0" o:connectangles="0,0"/>
                </v:shape>
                <v:shape id="Freeform 26" o:spid="_x0000_s1033" style="position:absolute;left:973;top:-1;width:9172;height:0;visibility:visible;mso-wrap-style:square;v-text-anchor:top" coordsize="917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bZxsIA&#10;AADbAAAADwAAAGRycy9kb3ducmV2LnhtbESPS4vCMBSF94L/IdwBd5pWRaRjKuOA4EbEF7i8NHfa&#10;0uamNBlt/70RBJeH8/g4q3VnanGn1pWWFcSTCARxZnXJuYLLeTtegnAeWWNtmRT05GCdDgcrTLR9&#10;8JHuJ5+LMMIuQQWF900ipcsKMugmtiEO3p9tDfog21zqFh9h3NRyGkULabDkQCiwod+Csur0bwK3&#10;j+PNYa/nCzM9N/2t2vaH+VWp0Vf38w3CU+c/4Xd7pxXMZvD6En6ATJ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ttnGwgAAANsAAAAPAAAAAAAAAAAAAAAAAJgCAABkcnMvZG93&#10;bnJldi54bWxQSwUGAAAAAAQABAD1AAAAhwMAAAAA&#10;" path="m,l9171,e" filled="f" strokeweight=".29919mm">
                  <v:path arrowok="t" o:connecttype="custom" o:connectlocs="0,0;9171,0" o:connectangles="0,0"/>
                </v:shape>
                <v:shape id="Freeform 25" o:spid="_x0000_s1034" style="position:absolute;left:980;top:-233;width:0;height:239;visibility:visible;mso-wrap-style:square;v-text-anchor:top" coordsize="0,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3tLc8MA&#10;AADbAAAADwAAAGRycy9kb3ducmV2LnhtbESPQWsCMRSE7wX/Q3iCt5pVS5GtUWqp0B67iuDtsXnd&#10;rN28rEl003/fFAo9DjPzDbPaJNuJG/nQOlYwmxYgiGunW24UHPa7+yWIEJE1do5JwTcF2KxHdyss&#10;tRv4g25VbESGcChRgYmxL6UMtSGLYep64ux9Om8xZukbqT0OGW47OS+KR2mx5bxgsKcXQ/VXdbUK&#10;9DFe5ubY9rP0evLblM7V8H5WajJOz08gIqX4H/5rv2kFiwf4/ZJ/gF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3tLc8MAAADbAAAADwAAAAAAAAAAAAAAAACYAgAAZHJzL2Rv&#10;d25yZXYueG1sUEsFBgAAAAAEAAQA9QAAAIgDAAAAAA==&#10;" path="m,239l,e" filled="f" strokeweight=".29919mm">
                  <v:path arrowok="t" o:connecttype="custom" o:connectlocs="0,6;0,-233" o:connectangles="0,0"/>
                </v:shape>
                <v:shape id="Freeform 24" o:spid="_x0000_s1035" style="position:absolute;left:10137;top:-233;width:0;height:239;visibility:visible;mso-wrap-style:square;v-text-anchor:top" coordsize="0,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fu6MMA&#10;AADbAAAADwAAAGRycy9kb3ducmV2LnhtbESPQWsCMRSE7wX/Q3iCt5pVaZGtUWqp0B67iuDtsXnd&#10;rN28rEl003/fFAo9DjPzDbPaJNuJG/nQOlYwmxYgiGunW24UHPa7+yWIEJE1do5JwTcF2KxHdyss&#10;tRv4g25VbESGcChRgYmxL6UMtSGLYep64ux9Om8xZukbqT0OGW47OS+KR2mx5bxgsKcXQ/VXdbUK&#10;9DFe5ubY9rP0evLblM7V8H5WajJOz08gIqX4H/5rv2kFiwf4/ZJ/gF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Dfu6MMAAADbAAAADwAAAAAAAAAAAAAAAACYAgAAZHJzL2Rv&#10;d25yZXYueG1sUEsFBgAAAAAEAAQA9QAAAIgDAAAAAA==&#10;" path="m,239l,e" filled="f" strokeweight=".29919mm">
                  <v:path arrowok="t" o:connecttype="custom" o:connectlocs="0,6;0,-233" o:connectangles="0,0"/>
                </v:shape>
                <w10:wrap anchorx="page"/>
              </v:group>
            </w:pict>
          </mc:Fallback>
        </mc:AlternateContent>
      </w:r>
      <w:r w:rsidR="00812471">
        <w:rPr>
          <w:rFonts w:ascii="Arial" w:eastAsia="Arial" w:hAnsi="Arial" w:cs="Arial"/>
          <w:sz w:val="18"/>
          <w:szCs w:val="18"/>
        </w:rPr>
        <w:t>To</w:t>
      </w:r>
      <w:r w:rsidR="00812471">
        <w:rPr>
          <w:rFonts w:ascii="Arial" w:eastAsia="Arial" w:hAnsi="Arial" w:cs="Arial"/>
          <w:spacing w:val="8"/>
          <w:sz w:val="18"/>
          <w:szCs w:val="18"/>
        </w:rPr>
        <w:t xml:space="preserve"> </w:t>
      </w:r>
      <w:r w:rsidR="00812471">
        <w:rPr>
          <w:rFonts w:ascii="Arial" w:eastAsia="Arial" w:hAnsi="Arial" w:cs="Arial"/>
          <w:sz w:val="18"/>
          <w:szCs w:val="18"/>
        </w:rPr>
        <w:t>use</w:t>
      </w:r>
      <w:r w:rsidR="00812471">
        <w:rPr>
          <w:rFonts w:ascii="Arial" w:eastAsia="Arial" w:hAnsi="Arial" w:cs="Arial"/>
          <w:spacing w:val="7"/>
          <w:sz w:val="18"/>
          <w:szCs w:val="18"/>
        </w:rPr>
        <w:t xml:space="preserve"> </w:t>
      </w:r>
      <w:r w:rsidR="00812471">
        <w:rPr>
          <w:rFonts w:ascii="Arial" w:eastAsia="Arial" w:hAnsi="Arial" w:cs="Arial"/>
          <w:sz w:val="18"/>
          <w:szCs w:val="18"/>
        </w:rPr>
        <w:t>my</w:t>
      </w:r>
      <w:r w:rsidR="00812471">
        <w:rPr>
          <w:rFonts w:ascii="Arial" w:eastAsia="Arial" w:hAnsi="Arial" w:cs="Arial"/>
          <w:spacing w:val="8"/>
          <w:sz w:val="18"/>
          <w:szCs w:val="18"/>
        </w:rPr>
        <w:t xml:space="preserve"> </w:t>
      </w:r>
      <w:r w:rsidR="00812471">
        <w:rPr>
          <w:rFonts w:ascii="Arial" w:eastAsia="Arial" w:hAnsi="Arial" w:cs="Arial"/>
          <w:sz w:val="18"/>
          <w:szCs w:val="18"/>
        </w:rPr>
        <w:t>skills</w:t>
      </w:r>
      <w:r w:rsidR="00812471">
        <w:rPr>
          <w:rFonts w:ascii="Arial" w:eastAsia="Arial" w:hAnsi="Arial" w:cs="Arial"/>
          <w:spacing w:val="6"/>
          <w:sz w:val="18"/>
          <w:szCs w:val="18"/>
        </w:rPr>
        <w:t xml:space="preserve"> </w:t>
      </w:r>
      <w:r w:rsidR="00812471">
        <w:rPr>
          <w:rFonts w:ascii="Arial" w:eastAsia="Arial" w:hAnsi="Arial" w:cs="Arial"/>
          <w:sz w:val="18"/>
          <w:szCs w:val="18"/>
        </w:rPr>
        <w:t>in</w:t>
      </w:r>
      <w:r w:rsidR="00812471">
        <w:rPr>
          <w:rFonts w:ascii="Arial" w:eastAsia="Arial" w:hAnsi="Arial" w:cs="Arial"/>
          <w:spacing w:val="9"/>
          <w:sz w:val="18"/>
          <w:szCs w:val="18"/>
        </w:rPr>
        <w:t xml:space="preserve"> </w:t>
      </w:r>
      <w:r w:rsidR="00812471">
        <w:rPr>
          <w:rFonts w:ascii="Arial" w:eastAsia="Arial" w:hAnsi="Arial" w:cs="Arial"/>
          <w:sz w:val="18"/>
          <w:szCs w:val="18"/>
        </w:rPr>
        <w:t>the</w:t>
      </w:r>
      <w:r w:rsidR="00812471">
        <w:rPr>
          <w:rFonts w:ascii="Arial" w:eastAsia="Arial" w:hAnsi="Arial" w:cs="Arial"/>
          <w:spacing w:val="7"/>
          <w:sz w:val="18"/>
          <w:szCs w:val="18"/>
        </w:rPr>
        <w:t xml:space="preserve"> </w:t>
      </w:r>
      <w:r w:rsidR="00812471">
        <w:rPr>
          <w:rFonts w:ascii="Arial" w:eastAsia="Arial" w:hAnsi="Arial" w:cs="Arial"/>
          <w:sz w:val="18"/>
          <w:szCs w:val="18"/>
        </w:rPr>
        <w:t>best</w:t>
      </w:r>
      <w:r w:rsidR="00812471">
        <w:rPr>
          <w:rFonts w:ascii="Arial" w:eastAsia="Arial" w:hAnsi="Arial" w:cs="Arial"/>
          <w:spacing w:val="7"/>
          <w:sz w:val="18"/>
          <w:szCs w:val="18"/>
        </w:rPr>
        <w:t xml:space="preserve"> </w:t>
      </w:r>
      <w:r w:rsidR="00812471">
        <w:rPr>
          <w:rFonts w:ascii="Arial" w:eastAsia="Arial" w:hAnsi="Arial" w:cs="Arial"/>
          <w:sz w:val="18"/>
          <w:szCs w:val="18"/>
        </w:rPr>
        <w:t>possible</w:t>
      </w:r>
      <w:r w:rsidR="00812471">
        <w:rPr>
          <w:rFonts w:ascii="Arial" w:eastAsia="Arial" w:hAnsi="Arial" w:cs="Arial"/>
          <w:spacing w:val="3"/>
          <w:sz w:val="18"/>
          <w:szCs w:val="18"/>
        </w:rPr>
        <w:t xml:space="preserve"> </w:t>
      </w:r>
      <w:r w:rsidR="00812471">
        <w:rPr>
          <w:rFonts w:ascii="Arial" w:eastAsia="Arial" w:hAnsi="Arial" w:cs="Arial"/>
          <w:sz w:val="18"/>
          <w:szCs w:val="18"/>
        </w:rPr>
        <w:t>way</w:t>
      </w:r>
      <w:r w:rsidR="00812471">
        <w:rPr>
          <w:rFonts w:ascii="Arial" w:eastAsia="Arial" w:hAnsi="Arial" w:cs="Arial"/>
          <w:spacing w:val="7"/>
          <w:sz w:val="18"/>
          <w:szCs w:val="18"/>
        </w:rPr>
        <w:t xml:space="preserve"> </w:t>
      </w:r>
      <w:r w:rsidR="00812471">
        <w:rPr>
          <w:rFonts w:ascii="Arial" w:eastAsia="Arial" w:hAnsi="Arial" w:cs="Arial"/>
          <w:sz w:val="18"/>
          <w:szCs w:val="18"/>
        </w:rPr>
        <w:t>for</w:t>
      </w:r>
      <w:r w:rsidR="00812471">
        <w:rPr>
          <w:rFonts w:ascii="Arial" w:eastAsia="Arial" w:hAnsi="Arial" w:cs="Arial"/>
          <w:spacing w:val="8"/>
          <w:sz w:val="18"/>
          <w:szCs w:val="18"/>
        </w:rPr>
        <w:t xml:space="preserve"> </w:t>
      </w:r>
      <w:r w:rsidR="00812471">
        <w:rPr>
          <w:rFonts w:ascii="Arial" w:eastAsia="Arial" w:hAnsi="Arial" w:cs="Arial"/>
          <w:sz w:val="18"/>
          <w:szCs w:val="18"/>
        </w:rPr>
        <w:t>achieving</w:t>
      </w:r>
      <w:r w:rsidR="00812471">
        <w:rPr>
          <w:rFonts w:ascii="Arial" w:eastAsia="Arial" w:hAnsi="Arial" w:cs="Arial"/>
          <w:spacing w:val="2"/>
          <w:sz w:val="18"/>
          <w:szCs w:val="18"/>
        </w:rPr>
        <w:t xml:space="preserve"> </w:t>
      </w:r>
      <w:r w:rsidR="00812471">
        <w:rPr>
          <w:rFonts w:ascii="Arial" w:eastAsia="Arial" w:hAnsi="Arial" w:cs="Arial"/>
          <w:sz w:val="18"/>
          <w:szCs w:val="18"/>
        </w:rPr>
        <w:t>the</w:t>
      </w:r>
      <w:r w:rsidR="00812471">
        <w:rPr>
          <w:rFonts w:ascii="Arial" w:eastAsia="Arial" w:hAnsi="Arial" w:cs="Arial"/>
          <w:spacing w:val="7"/>
          <w:sz w:val="18"/>
          <w:szCs w:val="18"/>
        </w:rPr>
        <w:t xml:space="preserve"> </w:t>
      </w:r>
      <w:r w:rsidR="00812471">
        <w:rPr>
          <w:rFonts w:ascii="Arial" w:eastAsia="Arial" w:hAnsi="Arial" w:cs="Arial"/>
          <w:sz w:val="18"/>
          <w:szCs w:val="18"/>
        </w:rPr>
        <w:t>company’s</w:t>
      </w:r>
      <w:r w:rsidR="00812471">
        <w:rPr>
          <w:rFonts w:ascii="Arial" w:eastAsia="Arial" w:hAnsi="Arial" w:cs="Arial"/>
          <w:spacing w:val="-14"/>
          <w:sz w:val="18"/>
          <w:szCs w:val="18"/>
        </w:rPr>
        <w:t xml:space="preserve"> </w:t>
      </w:r>
      <w:r w:rsidR="00812471">
        <w:rPr>
          <w:rFonts w:ascii="Arial" w:eastAsia="Arial" w:hAnsi="Arial" w:cs="Arial"/>
          <w:sz w:val="18"/>
          <w:szCs w:val="18"/>
        </w:rPr>
        <w:t>goals</w:t>
      </w:r>
      <w:r w:rsidR="00812471">
        <w:rPr>
          <w:rFonts w:ascii="Arial" w:eastAsia="Arial" w:hAnsi="Arial" w:cs="Arial"/>
          <w:spacing w:val="-9"/>
          <w:sz w:val="18"/>
          <w:szCs w:val="18"/>
        </w:rPr>
        <w:t xml:space="preserve"> </w:t>
      </w:r>
      <w:r w:rsidR="00812471">
        <w:rPr>
          <w:rFonts w:ascii="Arial" w:eastAsia="Arial" w:hAnsi="Arial" w:cs="Arial"/>
          <w:sz w:val="18"/>
          <w:szCs w:val="18"/>
        </w:rPr>
        <w:t>as</w:t>
      </w:r>
      <w:r w:rsidR="00812471">
        <w:rPr>
          <w:rFonts w:ascii="Arial" w:eastAsia="Arial" w:hAnsi="Arial" w:cs="Arial"/>
          <w:spacing w:val="-7"/>
          <w:sz w:val="18"/>
          <w:szCs w:val="18"/>
        </w:rPr>
        <w:t xml:space="preserve"> </w:t>
      </w:r>
      <w:r w:rsidR="00812471">
        <w:rPr>
          <w:rFonts w:ascii="Arial" w:eastAsia="Arial" w:hAnsi="Arial" w:cs="Arial"/>
          <w:sz w:val="18"/>
          <w:szCs w:val="18"/>
        </w:rPr>
        <w:t>well</w:t>
      </w:r>
      <w:r w:rsidR="00812471">
        <w:rPr>
          <w:rFonts w:ascii="Arial" w:eastAsia="Arial" w:hAnsi="Arial" w:cs="Arial"/>
          <w:spacing w:val="-8"/>
          <w:sz w:val="18"/>
          <w:szCs w:val="18"/>
        </w:rPr>
        <w:t xml:space="preserve"> </w:t>
      </w:r>
      <w:r w:rsidR="00812471">
        <w:rPr>
          <w:rFonts w:ascii="Arial" w:eastAsia="Arial" w:hAnsi="Arial" w:cs="Arial"/>
          <w:sz w:val="18"/>
          <w:szCs w:val="18"/>
        </w:rPr>
        <w:t>as</w:t>
      </w:r>
      <w:r w:rsidR="00812471">
        <w:rPr>
          <w:rFonts w:ascii="Arial" w:eastAsia="Arial" w:hAnsi="Arial" w:cs="Arial"/>
          <w:spacing w:val="-7"/>
          <w:sz w:val="18"/>
          <w:szCs w:val="18"/>
        </w:rPr>
        <w:t xml:space="preserve"> </w:t>
      </w:r>
      <w:r w:rsidR="00812471">
        <w:rPr>
          <w:rFonts w:ascii="Arial" w:eastAsia="Arial" w:hAnsi="Arial" w:cs="Arial"/>
          <w:sz w:val="18"/>
          <w:szCs w:val="18"/>
        </w:rPr>
        <w:t>to</w:t>
      </w:r>
      <w:r w:rsidR="00812471">
        <w:rPr>
          <w:rFonts w:ascii="Arial" w:eastAsia="Arial" w:hAnsi="Arial" w:cs="Arial"/>
          <w:spacing w:val="-6"/>
          <w:sz w:val="18"/>
          <w:szCs w:val="18"/>
        </w:rPr>
        <w:t xml:space="preserve"> </w:t>
      </w:r>
      <w:r w:rsidR="00812471">
        <w:rPr>
          <w:rFonts w:ascii="Arial" w:eastAsia="Arial" w:hAnsi="Arial" w:cs="Arial"/>
          <w:sz w:val="18"/>
          <w:szCs w:val="18"/>
        </w:rPr>
        <w:t>work</w:t>
      </w:r>
      <w:r w:rsidR="00812471">
        <w:rPr>
          <w:rFonts w:ascii="Arial" w:eastAsia="Arial" w:hAnsi="Arial" w:cs="Arial"/>
          <w:spacing w:val="-9"/>
          <w:sz w:val="18"/>
          <w:szCs w:val="18"/>
        </w:rPr>
        <w:t xml:space="preserve"> </w:t>
      </w:r>
      <w:r w:rsidR="00812471">
        <w:rPr>
          <w:rFonts w:ascii="Arial" w:eastAsia="Arial" w:hAnsi="Arial" w:cs="Arial"/>
          <w:sz w:val="18"/>
          <w:szCs w:val="18"/>
        </w:rPr>
        <w:t>with</w:t>
      </w:r>
      <w:r w:rsidR="00812471">
        <w:rPr>
          <w:rFonts w:ascii="Arial" w:eastAsia="Arial" w:hAnsi="Arial" w:cs="Arial"/>
          <w:spacing w:val="37"/>
          <w:sz w:val="18"/>
          <w:szCs w:val="18"/>
        </w:rPr>
        <w:t xml:space="preserve"> </w:t>
      </w:r>
      <w:r w:rsidR="00812471">
        <w:rPr>
          <w:rFonts w:ascii="Arial" w:eastAsia="Arial" w:hAnsi="Arial" w:cs="Arial"/>
          <w:sz w:val="18"/>
          <w:szCs w:val="18"/>
        </w:rPr>
        <w:t>committed and</w:t>
      </w:r>
      <w:r w:rsidR="00812471">
        <w:rPr>
          <w:rFonts w:ascii="Arial" w:eastAsia="Arial" w:hAnsi="Arial" w:cs="Arial"/>
          <w:spacing w:val="19"/>
          <w:sz w:val="18"/>
          <w:szCs w:val="18"/>
        </w:rPr>
        <w:t xml:space="preserve"> </w:t>
      </w:r>
      <w:r w:rsidR="00812471">
        <w:rPr>
          <w:rFonts w:ascii="Arial" w:eastAsia="Arial" w:hAnsi="Arial" w:cs="Arial"/>
          <w:sz w:val="18"/>
          <w:szCs w:val="18"/>
        </w:rPr>
        <w:t>dedicated</w:t>
      </w:r>
      <w:r w:rsidR="00812471">
        <w:rPr>
          <w:rFonts w:ascii="Arial" w:eastAsia="Arial" w:hAnsi="Arial" w:cs="Arial"/>
          <w:spacing w:val="14"/>
          <w:sz w:val="18"/>
          <w:szCs w:val="18"/>
        </w:rPr>
        <w:t xml:space="preserve"> </w:t>
      </w:r>
      <w:r w:rsidR="00812471">
        <w:rPr>
          <w:rFonts w:ascii="Arial" w:eastAsia="Arial" w:hAnsi="Arial" w:cs="Arial"/>
          <w:sz w:val="18"/>
          <w:szCs w:val="18"/>
        </w:rPr>
        <w:t>people,</w:t>
      </w:r>
      <w:r w:rsidR="00812471">
        <w:rPr>
          <w:rFonts w:ascii="Arial" w:eastAsia="Arial" w:hAnsi="Arial" w:cs="Arial"/>
          <w:spacing w:val="16"/>
          <w:sz w:val="18"/>
          <w:szCs w:val="18"/>
        </w:rPr>
        <w:t xml:space="preserve"> </w:t>
      </w:r>
      <w:r w:rsidR="00812471">
        <w:rPr>
          <w:rFonts w:ascii="Arial" w:eastAsia="Arial" w:hAnsi="Arial" w:cs="Arial"/>
          <w:sz w:val="18"/>
          <w:szCs w:val="18"/>
        </w:rPr>
        <w:t>which</w:t>
      </w:r>
      <w:r w:rsidR="00812471">
        <w:rPr>
          <w:rFonts w:ascii="Arial" w:eastAsia="Arial" w:hAnsi="Arial" w:cs="Arial"/>
          <w:spacing w:val="18"/>
          <w:sz w:val="18"/>
          <w:szCs w:val="18"/>
        </w:rPr>
        <w:t xml:space="preserve"> </w:t>
      </w:r>
      <w:r w:rsidR="00812471">
        <w:rPr>
          <w:rFonts w:ascii="Arial" w:eastAsia="Arial" w:hAnsi="Arial" w:cs="Arial"/>
          <w:sz w:val="18"/>
          <w:szCs w:val="18"/>
        </w:rPr>
        <w:t>will</w:t>
      </w:r>
      <w:r w:rsidR="00812471">
        <w:rPr>
          <w:rFonts w:ascii="Arial" w:eastAsia="Arial" w:hAnsi="Arial" w:cs="Arial"/>
          <w:spacing w:val="20"/>
          <w:sz w:val="18"/>
          <w:szCs w:val="18"/>
        </w:rPr>
        <w:t xml:space="preserve"> </w:t>
      </w:r>
      <w:r w:rsidR="00812471">
        <w:rPr>
          <w:rFonts w:ascii="Arial" w:eastAsia="Arial" w:hAnsi="Arial" w:cs="Arial"/>
          <w:sz w:val="18"/>
          <w:szCs w:val="18"/>
        </w:rPr>
        <w:t>help</w:t>
      </w:r>
      <w:r w:rsidR="00812471">
        <w:rPr>
          <w:rFonts w:ascii="Arial" w:eastAsia="Arial" w:hAnsi="Arial" w:cs="Arial"/>
          <w:spacing w:val="19"/>
          <w:sz w:val="18"/>
          <w:szCs w:val="18"/>
        </w:rPr>
        <w:t xml:space="preserve"> </w:t>
      </w:r>
      <w:r w:rsidR="00812471">
        <w:rPr>
          <w:rFonts w:ascii="Arial" w:eastAsia="Arial" w:hAnsi="Arial" w:cs="Arial"/>
          <w:sz w:val="18"/>
          <w:szCs w:val="18"/>
        </w:rPr>
        <w:t>me</w:t>
      </w:r>
      <w:r w:rsidR="00812471">
        <w:rPr>
          <w:rFonts w:ascii="Arial" w:eastAsia="Arial" w:hAnsi="Arial" w:cs="Arial"/>
          <w:spacing w:val="20"/>
          <w:sz w:val="18"/>
          <w:szCs w:val="18"/>
        </w:rPr>
        <w:t xml:space="preserve"> </w:t>
      </w:r>
      <w:r w:rsidR="00812471">
        <w:rPr>
          <w:rFonts w:ascii="Arial" w:eastAsia="Arial" w:hAnsi="Arial" w:cs="Arial"/>
          <w:sz w:val="18"/>
          <w:szCs w:val="18"/>
        </w:rPr>
        <w:t>to</w:t>
      </w:r>
      <w:r w:rsidR="00812471">
        <w:rPr>
          <w:rFonts w:ascii="Arial" w:eastAsia="Arial" w:hAnsi="Arial" w:cs="Arial"/>
          <w:spacing w:val="21"/>
          <w:sz w:val="18"/>
          <w:szCs w:val="18"/>
        </w:rPr>
        <w:t xml:space="preserve"> </w:t>
      </w:r>
      <w:r w:rsidR="00812471">
        <w:rPr>
          <w:rFonts w:ascii="Arial" w:eastAsia="Arial" w:hAnsi="Arial" w:cs="Arial"/>
          <w:sz w:val="18"/>
          <w:szCs w:val="18"/>
        </w:rPr>
        <w:t>explore</w:t>
      </w:r>
      <w:r w:rsidR="00812471">
        <w:rPr>
          <w:rFonts w:ascii="Arial" w:eastAsia="Arial" w:hAnsi="Arial" w:cs="Arial"/>
          <w:spacing w:val="16"/>
          <w:sz w:val="18"/>
          <w:szCs w:val="18"/>
        </w:rPr>
        <w:t xml:space="preserve"> </w:t>
      </w:r>
      <w:r w:rsidR="00812471">
        <w:rPr>
          <w:rFonts w:ascii="Arial" w:eastAsia="Arial" w:hAnsi="Arial" w:cs="Arial"/>
          <w:sz w:val="18"/>
          <w:szCs w:val="18"/>
        </w:rPr>
        <w:t>myself</w:t>
      </w:r>
      <w:r w:rsidR="00812471">
        <w:rPr>
          <w:rFonts w:ascii="Arial" w:eastAsia="Arial" w:hAnsi="Arial" w:cs="Arial"/>
          <w:spacing w:val="17"/>
          <w:sz w:val="18"/>
          <w:szCs w:val="18"/>
        </w:rPr>
        <w:t xml:space="preserve"> </w:t>
      </w:r>
      <w:r w:rsidR="00812471">
        <w:rPr>
          <w:rFonts w:ascii="Arial" w:eastAsia="Arial" w:hAnsi="Arial" w:cs="Arial"/>
          <w:sz w:val="18"/>
          <w:szCs w:val="18"/>
        </w:rPr>
        <w:t>fully</w:t>
      </w:r>
      <w:r w:rsidR="00812471">
        <w:rPr>
          <w:rFonts w:ascii="Arial" w:eastAsia="Arial" w:hAnsi="Arial" w:cs="Arial"/>
          <w:spacing w:val="4"/>
          <w:sz w:val="18"/>
          <w:szCs w:val="18"/>
        </w:rPr>
        <w:t xml:space="preserve"> </w:t>
      </w:r>
      <w:r w:rsidR="00812471">
        <w:rPr>
          <w:rFonts w:ascii="Arial" w:eastAsia="Arial" w:hAnsi="Arial" w:cs="Arial"/>
          <w:sz w:val="18"/>
          <w:szCs w:val="18"/>
        </w:rPr>
        <w:t>and</w:t>
      </w:r>
      <w:r w:rsidR="00812471">
        <w:rPr>
          <w:rFonts w:ascii="Arial" w:eastAsia="Arial" w:hAnsi="Arial" w:cs="Arial"/>
          <w:spacing w:val="4"/>
          <w:sz w:val="18"/>
          <w:szCs w:val="18"/>
        </w:rPr>
        <w:t xml:space="preserve"> </w:t>
      </w:r>
      <w:r w:rsidR="00812471">
        <w:rPr>
          <w:rFonts w:ascii="Arial" w:eastAsia="Arial" w:hAnsi="Arial" w:cs="Arial"/>
          <w:sz w:val="18"/>
          <w:szCs w:val="18"/>
        </w:rPr>
        <w:t>realize</w:t>
      </w:r>
      <w:r w:rsidR="00812471">
        <w:rPr>
          <w:rFonts w:ascii="Arial" w:eastAsia="Arial" w:hAnsi="Arial" w:cs="Arial"/>
          <w:spacing w:val="2"/>
          <w:sz w:val="18"/>
          <w:szCs w:val="18"/>
        </w:rPr>
        <w:t xml:space="preserve"> </w:t>
      </w:r>
      <w:r w:rsidR="00812471">
        <w:rPr>
          <w:rFonts w:ascii="Arial" w:eastAsia="Arial" w:hAnsi="Arial" w:cs="Arial"/>
          <w:sz w:val="18"/>
          <w:szCs w:val="18"/>
        </w:rPr>
        <w:t>my</w:t>
      </w:r>
      <w:r w:rsidR="00812471">
        <w:rPr>
          <w:rFonts w:ascii="Arial" w:eastAsia="Arial" w:hAnsi="Arial" w:cs="Arial"/>
          <w:spacing w:val="5"/>
          <w:sz w:val="18"/>
          <w:szCs w:val="18"/>
        </w:rPr>
        <w:t xml:space="preserve"> </w:t>
      </w:r>
      <w:r w:rsidR="00812471">
        <w:rPr>
          <w:rFonts w:ascii="Arial" w:eastAsia="Arial" w:hAnsi="Arial" w:cs="Arial"/>
          <w:sz w:val="18"/>
          <w:szCs w:val="18"/>
        </w:rPr>
        <w:t>potential. Also</w:t>
      </w:r>
      <w:r w:rsidR="00812471">
        <w:rPr>
          <w:rFonts w:ascii="Arial" w:eastAsia="Arial" w:hAnsi="Arial" w:cs="Arial"/>
          <w:spacing w:val="4"/>
          <w:sz w:val="18"/>
          <w:szCs w:val="18"/>
        </w:rPr>
        <w:t xml:space="preserve"> </w:t>
      </w:r>
      <w:r w:rsidR="00812471">
        <w:rPr>
          <w:rFonts w:ascii="Arial" w:eastAsia="Arial" w:hAnsi="Arial" w:cs="Arial"/>
          <w:sz w:val="18"/>
          <w:szCs w:val="18"/>
        </w:rPr>
        <w:t>ensuring personal</w:t>
      </w:r>
      <w:r w:rsidR="00812471">
        <w:rPr>
          <w:rFonts w:ascii="Arial" w:eastAsia="Arial" w:hAnsi="Arial" w:cs="Arial"/>
          <w:spacing w:val="-7"/>
          <w:sz w:val="18"/>
          <w:szCs w:val="18"/>
        </w:rPr>
        <w:t xml:space="preserve"> </w:t>
      </w:r>
      <w:r w:rsidR="00812471">
        <w:rPr>
          <w:rFonts w:ascii="Arial" w:eastAsia="Arial" w:hAnsi="Arial" w:cs="Arial"/>
          <w:sz w:val="18"/>
          <w:szCs w:val="18"/>
        </w:rPr>
        <w:t>growth</w:t>
      </w:r>
      <w:r w:rsidR="00812471">
        <w:rPr>
          <w:rFonts w:ascii="Arial" w:eastAsia="Arial" w:hAnsi="Arial" w:cs="Arial"/>
          <w:spacing w:val="-5"/>
          <w:sz w:val="18"/>
          <w:szCs w:val="18"/>
        </w:rPr>
        <w:t xml:space="preserve"> </w:t>
      </w:r>
      <w:r w:rsidR="00812471">
        <w:rPr>
          <w:rFonts w:ascii="Arial" w:eastAsia="Arial" w:hAnsi="Arial" w:cs="Arial"/>
          <w:sz w:val="18"/>
          <w:szCs w:val="18"/>
        </w:rPr>
        <w:t>contributing</w:t>
      </w:r>
      <w:r w:rsidR="00812471">
        <w:rPr>
          <w:rFonts w:ascii="Arial" w:eastAsia="Arial" w:hAnsi="Arial" w:cs="Arial"/>
          <w:spacing w:val="-9"/>
          <w:sz w:val="18"/>
          <w:szCs w:val="18"/>
        </w:rPr>
        <w:t xml:space="preserve"> </w:t>
      </w:r>
      <w:r w:rsidR="002E2E67">
        <w:rPr>
          <w:rFonts w:ascii="Arial" w:eastAsia="Arial" w:hAnsi="Arial" w:cs="Arial"/>
          <w:sz w:val="18"/>
          <w:szCs w:val="18"/>
        </w:rPr>
        <w:t>through</w:t>
      </w:r>
      <w:r w:rsidR="00812471"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 w:rsidR="00812471">
        <w:rPr>
          <w:rFonts w:ascii="Arial" w:eastAsia="Arial" w:hAnsi="Arial" w:cs="Arial"/>
          <w:sz w:val="18"/>
          <w:szCs w:val="18"/>
        </w:rPr>
        <w:t>company</w:t>
      </w:r>
      <w:r w:rsidR="002E2E67">
        <w:rPr>
          <w:rFonts w:ascii="Arial" w:eastAsia="Arial" w:hAnsi="Arial" w:cs="Arial"/>
          <w:sz w:val="18"/>
          <w:szCs w:val="18"/>
        </w:rPr>
        <w:t>’s</w:t>
      </w:r>
      <w:r w:rsidR="00812471">
        <w:rPr>
          <w:rFonts w:ascii="Arial" w:eastAsia="Arial" w:hAnsi="Arial" w:cs="Arial"/>
          <w:spacing w:val="-7"/>
          <w:sz w:val="18"/>
          <w:szCs w:val="18"/>
        </w:rPr>
        <w:t xml:space="preserve"> </w:t>
      </w:r>
      <w:r w:rsidR="00812471">
        <w:rPr>
          <w:rFonts w:ascii="Arial" w:eastAsia="Arial" w:hAnsi="Arial" w:cs="Arial"/>
          <w:sz w:val="18"/>
          <w:szCs w:val="18"/>
        </w:rPr>
        <w:t>growth.</w:t>
      </w:r>
    </w:p>
    <w:p w:rsidR="00954074" w:rsidRDefault="00954074">
      <w:pPr>
        <w:spacing w:line="200" w:lineRule="exact"/>
      </w:pPr>
    </w:p>
    <w:p w:rsidR="00954074" w:rsidRDefault="00954074">
      <w:pPr>
        <w:spacing w:line="200" w:lineRule="exact"/>
      </w:pPr>
    </w:p>
    <w:p w:rsidR="00954074" w:rsidRDefault="00954074">
      <w:pPr>
        <w:spacing w:line="200" w:lineRule="exact"/>
      </w:pPr>
    </w:p>
    <w:p w:rsidR="00954074" w:rsidRDefault="00954074">
      <w:pPr>
        <w:spacing w:line="200" w:lineRule="exact"/>
      </w:pPr>
    </w:p>
    <w:p w:rsidR="00954074" w:rsidRDefault="00954074" w:rsidP="00D7588E">
      <w:pPr>
        <w:spacing w:before="3" w:line="240" w:lineRule="exact"/>
        <w:ind w:right="-1580"/>
        <w:rPr>
          <w:sz w:val="24"/>
          <w:szCs w:val="24"/>
        </w:rPr>
      </w:pPr>
    </w:p>
    <w:tbl>
      <w:tblPr>
        <w:tblW w:w="0" w:type="auto"/>
        <w:tblInd w:w="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57"/>
        <w:gridCol w:w="2693"/>
        <w:gridCol w:w="1840"/>
        <w:gridCol w:w="2125"/>
        <w:gridCol w:w="1485"/>
      </w:tblGrid>
      <w:tr w:rsidR="00954074" w:rsidTr="002E2E67">
        <w:trPr>
          <w:trHeight w:hRule="exact" w:val="224"/>
        </w:trPr>
        <w:tc>
          <w:tcPr>
            <w:tcW w:w="9400" w:type="dxa"/>
            <w:gridSpan w:val="5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9D9D9"/>
          </w:tcPr>
          <w:p w:rsidR="00954074" w:rsidRDefault="00812471">
            <w:pPr>
              <w:spacing w:before="9" w:line="180" w:lineRule="exact"/>
              <w:ind w:left="10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position w:val="-1"/>
                <w:sz w:val="18"/>
                <w:szCs w:val="18"/>
              </w:rPr>
              <w:t>Educational</w:t>
            </w:r>
            <w:r>
              <w:rPr>
                <w:rFonts w:ascii="Arial" w:eastAsia="Arial" w:hAnsi="Arial" w:cs="Arial"/>
                <w:b/>
                <w:spacing w:val="-10"/>
                <w:position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position w:val="-1"/>
                <w:sz w:val="18"/>
                <w:szCs w:val="18"/>
              </w:rPr>
              <w:t>Qualification</w:t>
            </w:r>
          </w:p>
        </w:tc>
      </w:tr>
      <w:tr w:rsidR="00954074" w:rsidTr="002E2E67">
        <w:trPr>
          <w:trHeight w:hRule="exact" w:val="733"/>
        </w:trPr>
        <w:tc>
          <w:tcPr>
            <w:tcW w:w="125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54074" w:rsidRDefault="00954074">
            <w:pPr>
              <w:spacing w:before="4" w:line="260" w:lineRule="exact"/>
              <w:rPr>
                <w:sz w:val="26"/>
                <w:szCs w:val="26"/>
              </w:rPr>
            </w:pPr>
          </w:p>
          <w:p w:rsidR="00954074" w:rsidRDefault="00812471">
            <w:pPr>
              <w:ind w:left="384" w:right="399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w w:val="99"/>
                <w:sz w:val="18"/>
                <w:szCs w:val="18"/>
              </w:rPr>
              <w:t>Year</w:t>
            </w:r>
          </w:p>
        </w:tc>
        <w:tc>
          <w:tcPr>
            <w:tcW w:w="269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54074" w:rsidRDefault="00954074">
            <w:pPr>
              <w:spacing w:before="4" w:line="260" w:lineRule="exact"/>
              <w:rPr>
                <w:sz w:val="26"/>
                <w:szCs w:val="26"/>
              </w:rPr>
            </w:pPr>
          </w:p>
          <w:p w:rsidR="00954074" w:rsidRDefault="00812471">
            <w:pPr>
              <w:ind w:left="953" w:right="958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w w:val="99"/>
                <w:sz w:val="18"/>
                <w:szCs w:val="18"/>
              </w:rPr>
              <w:t>Institute</w:t>
            </w:r>
          </w:p>
        </w:tc>
        <w:tc>
          <w:tcPr>
            <w:tcW w:w="18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54074" w:rsidRDefault="00954074">
            <w:pPr>
              <w:spacing w:before="4" w:line="260" w:lineRule="exact"/>
              <w:rPr>
                <w:sz w:val="26"/>
                <w:szCs w:val="26"/>
              </w:rPr>
            </w:pPr>
          </w:p>
          <w:p w:rsidR="00954074" w:rsidRDefault="00812471">
            <w:pPr>
              <w:ind w:left="597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Degree</w:t>
            </w:r>
          </w:p>
        </w:tc>
        <w:tc>
          <w:tcPr>
            <w:tcW w:w="21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54074" w:rsidRDefault="00954074">
            <w:pPr>
              <w:spacing w:before="4" w:line="260" w:lineRule="exact"/>
              <w:rPr>
                <w:sz w:val="26"/>
                <w:szCs w:val="26"/>
              </w:rPr>
            </w:pPr>
          </w:p>
          <w:p w:rsidR="00954074" w:rsidRDefault="00812471">
            <w:pPr>
              <w:ind w:left="44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Specialization</w:t>
            </w:r>
          </w:p>
        </w:tc>
        <w:tc>
          <w:tcPr>
            <w:tcW w:w="14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54074" w:rsidRDefault="00954074">
            <w:pPr>
              <w:spacing w:before="9" w:line="140" w:lineRule="exact"/>
              <w:rPr>
                <w:sz w:val="15"/>
                <w:szCs w:val="15"/>
              </w:rPr>
            </w:pPr>
          </w:p>
          <w:p w:rsidR="00954074" w:rsidRDefault="00812471">
            <w:pPr>
              <w:spacing w:line="242" w:lineRule="auto"/>
              <w:ind w:left="358" w:right="315" w:hanging="3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Marks/ Grade</w:t>
            </w:r>
          </w:p>
        </w:tc>
      </w:tr>
      <w:tr w:rsidR="00954074" w:rsidTr="002E2E67">
        <w:trPr>
          <w:trHeight w:hRule="exact" w:val="973"/>
        </w:trPr>
        <w:tc>
          <w:tcPr>
            <w:tcW w:w="125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54074" w:rsidRDefault="00954074">
            <w:pPr>
              <w:spacing w:before="4" w:line="180" w:lineRule="exact"/>
              <w:rPr>
                <w:sz w:val="18"/>
                <w:szCs w:val="18"/>
              </w:rPr>
            </w:pPr>
          </w:p>
          <w:p w:rsidR="00954074" w:rsidRDefault="00954074">
            <w:pPr>
              <w:spacing w:line="200" w:lineRule="exact"/>
            </w:pPr>
          </w:p>
          <w:p w:rsidR="00954074" w:rsidRDefault="00812471">
            <w:pPr>
              <w:ind w:left="28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1979-80</w:t>
            </w:r>
          </w:p>
        </w:tc>
        <w:tc>
          <w:tcPr>
            <w:tcW w:w="269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54074" w:rsidRDefault="00954074">
            <w:pPr>
              <w:spacing w:before="19" w:line="260" w:lineRule="exact"/>
              <w:rPr>
                <w:sz w:val="26"/>
                <w:szCs w:val="26"/>
              </w:rPr>
            </w:pPr>
          </w:p>
          <w:p w:rsidR="00954074" w:rsidRDefault="00812471">
            <w:pPr>
              <w:ind w:left="10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Uttarpara</w:t>
            </w:r>
            <w:r>
              <w:rPr>
                <w:rFonts w:ascii="Arial" w:eastAsia="Arial" w:hAnsi="Arial" w:cs="Arial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Raja</w:t>
            </w:r>
            <w:r>
              <w:rPr>
                <w:rFonts w:ascii="Arial" w:eastAsia="Arial" w:hAnsi="Arial" w:cs="Arial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Peary</w:t>
            </w:r>
            <w:r>
              <w:rPr>
                <w:rFonts w:ascii="Arial" w:eastAsia="Arial" w:hAnsi="Arial" w:cs="Arial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Mohan</w:t>
            </w:r>
          </w:p>
          <w:p w:rsidR="00954074" w:rsidRDefault="00812471">
            <w:pPr>
              <w:spacing w:before="2"/>
              <w:ind w:left="10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College</w:t>
            </w:r>
          </w:p>
        </w:tc>
        <w:tc>
          <w:tcPr>
            <w:tcW w:w="18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54074" w:rsidRDefault="00954074">
            <w:pPr>
              <w:spacing w:before="4" w:line="180" w:lineRule="exact"/>
              <w:rPr>
                <w:sz w:val="18"/>
                <w:szCs w:val="18"/>
              </w:rPr>
            </w:pPr>
          </w:p>
          <w:p w:rsidR="00954074" w:rsidRDefault="00954074">
            <w:pPr>
              <w:spacing w:line="200" w:lineRule="exact"/>
            </w:pPr>
          </w:p>
          <w:p w:rsidR="00954074" w:rsidRDefault="00812471">
            <w:pPr>
              <w:ind w:left="654" w:right="684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99"/>
                <w:sz w:val="18"/>
                <w:szCs w:val="18"/>
              </w:rPr>
              <w:t>B.SC</w:t>
            </w:r>
          </w:p>
        </w:tc>
        <w:tc>
          <w:tcPr>
            <w:tcW w:w="21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54074" w:rsidRDefault="00954074">
            <w:pPr>
              <w:spacing w:before="4" w:line="180" w:lineRule="exact"/>
              <w:rPr>
                <w:sz w:val="18"/>
                <w:szCs w:val="18"/>
              </w:rPr>
            </w:pPr>
          </w:p>
          <w:p w:rsidR="00954074" w:rsidRDefault="00954074">
            <w:pPr>
              <w:spacing w:line="200" w:lineRule="exact"/>
            </w:pPr>
          </w:p>
          <w:p w:rsidR="00954074" w:rsidRDefault="00812471">
            <w:pPr>
              <w:ind w:left="56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Bio-Science</w:t>
            </w:r>
          </w:p>
        </w:tc>
        <w:tc>
          <w:tcPr>
            <w:tcW w:w="14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54074" w:rsidRDefault="00954074">
            <w:pPr>
              <w:spacing w:before="4" w:line="180" w:lineRule="exact"/>
              <w:rPr>
                <w:sz w:val="18"/>
                <w:szCs w:val="18"/>
              </w:rPr>
            </w:pPr>
          </w:p>
          <w:p w:rsidR="00954074" w:rsidRDefault="00954074">
            <w:pPr>
              <w:spacing w:line="200" w:lineRule="exact"/>
            </w:pPr>
          </w:p>
          <w:p w:rsidR="00954074" w:rsidRDefault="00812471">
            <w:pPr>
              <w:ind w:left="392" w:right="42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99"/>
                <w:sz w:val="18"/>
                <w:szCs w:val="18"/>
              </w:rPr>
              <w:t>51%</w:t>
            </w:r>
          </w:p>
        </w:tc>
      </w:tr>
      <w:tr w:rsidR="00954074" w:rsidTr="002E2E67">
        <w:trPr>
          <w:trHeight w:hRule="exact" w:val="853"/>
        </w:trPr>
        <w:tc>
          <w:tcPr>
            <w:tcW w:w="125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54074" w:rsidRDefault="00954074">
            <w:pPr>
              <w:spacing w:before="4" w:line="120" w:lineRule="exact"/>
              <w:rPr>
                <w:sz w:val="12"/>
                <w:szCs w:val="12"/>
              </w:rPr>
            </w:pPr>
          </w:p>
          <w:p w:rsidR="00954074" w:rsidRDefault="00954074">
            <w:pPr>
              <w:spacing w:line="200" w:lineRule="exact"/>
            </w:pPr>
          </w:p>
          <w:p w:rsidR="00954074" w:rsidRDefault="00812471">
            <w:pPr>
              <w:ind w:left="384" w:right="389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99"/>
                <w:sz w:val="18"/>
                <w:szCs w:val="18"/>
              </w:rPr>
              <w:t>1976</w:t>
            </w:r>
          </w:p>
        </w:tc>
        <w:tc>
          <w:tcPr>
            <w:tcW w:w="269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54074" w:rsidRDefault="00954074">
            <w:pPr>
              <w:spacing w:before="4" w:line="120" w:lineRule="exact"/>
              <w:rPr>
                <w:sz w:val="12"/>
                <w:szCs w:val="12"/>
              </w:rPr>
            </w:pPr>
          </w:p>
          <w:p w:rsidR="00954074" w:rsidRDefault="00954074">
            <w:pPr>
              <w:spacing w:line="200" w:lineRule="exact"/>
            </w:pPr>
          </w:p>
          <w:p w:rsidR="00954074" w:rsidRDefault="00812471">
            <w:pPr>
              <w:ind w:left="10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Uttarpara</w:t>
            </w:r>
            <w:r>
              <w:rPr>
                <w:rFonts w:ascii="Arial" w:eastAsia="Arial" w:hAnsi="Arial" w:cs="Arial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Union</w:t>
            </w:r>
            <w:r>
              <w:rPr>
                <w:rFonts w:ascii="Arial" w:eastAsia="Arial" w:hAnsi="Arial" w:cs="Arial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High</w:t>
            </w:r>
            <w:r>
              <w:rPr>
                <w:rFonts w:ascii="Arial" w:eastAsia="Arial" w:hAnsi="Arial" w:cs="Arial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School</w:t>
            </w:r>
          </w:p>
        </w:tc>
        <w:tc>
          <w:tcPr>
            <w:tcW w:w="18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54074" w:rsidRDefault="00954074">
            <w:pPr>
              <w:spacing w:before="4" w:line="120" w:lineRule="exact"/>
              <w:rPr>
                <w:sz w:val="12"/>
                <w:szCs w:val="12"/>
              </w:rPr>
            </w:pPr>
          </w:p>
          <w:p w:rsidR="00954074" w:rsidRDefault="00954074">
            <w:pPr>
              <w:spacing w:line="200" w:lineRule="exact"/>
            </w:pPr>
          </w:p>
          <w:p w:rsidR="00954074" w:rsidRDefault="00812471">
            <w:pPr>
              <w:ind w:left="17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Higher</w:t>
            </w:r>
            <w:r>
              <w:rPr>
                <w:rFonts w:ascii="Arial" w:eastAsia="Arial" w:hAnsi="Arial" w:cs="Arial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Secondary</w:t>
            </w:r>
          </w:p>
        </w:tc>
        <w:tc>
          <w:tcPr>
            <w:tcW w:w="21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54074" w:rsidRDefault="00954074">
            <w:pPr>
              <w:spacing w:before="4" w:line="120" w:lineRule="exact"/>
              <w:rPr>
                <w:sz w:val="12"/>
                <w:szCs w:val="12"/>
              </w:rPr>
            </w:pPr>
          </w:p>
          <w:p w:rsidR="00954074" w:rsidRDefault="00954074">
            <w:pPr>
              <w:spacing w:line="200" w:lineRule="exact"/>
            </w:pPr>
          </w:p>
          <w:p w:rsidR="00954074" w:rsidRDefault="00812471">
            <w:pPr>
              <w:ind w:left="699" w:right="703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99"/>
                <w:sz w:val="18"/>
                <w:szCs w:val="18"/>
              </w:rPr>
              <w:t>Science</w:t>
            </w:r>
          </w:p>
        </w:tc>
        <w:tc>
          <w:tcPr>
            <w:tcW w:w="14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54074" w:rsidRDefault="00954074">
            <w:pPr>
              <w:spacing w:before="4" w:line="120" w:lineRule="exact"/>
              <w:rPr>
                <w:sz w:val="12"/>
                <w:szCs w:val="12"/>
              </w:rPr>
            </w:pPr>
          </w:p>
          <w:p w:rsidR="00954074" w:rsidRDefault="00954074">
            <w:pPr>
              <w:spacing w:line="200" w:lineRule="exact"/>
            </w:pPr>
          </w:p>
          <w:p w:rsidR="00954074" w:rsidRDefault="00812471">
            <w:pPr>
              <w:ind w:left="31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47.88%</w:t>
            </w:r>
          </w:p>
        </w:tc>
      </w:tr>
    </w:tbl>
    <w:p w:rsidR="00954074" w:rsidRDefault="00954074">
      <w:pPr>
        <w:spacing w:line="200" w:lineRule="exact"/>
      </w:pPr>
    </w:p>
    <w:p w:rsidR="00954074" w:rsidRDefault="00FE28D3">
      <w:pPr>
        <w:spacing w:before="9" w:line="200" w:lineRule="exac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6704" behindDoc="1" locked="0" layoutInCell="1" allowOverlap="1">
                <wp:simplePos x="0" y="0"/>
                <wp:positionH relativeFrom="page">
                  <wp:posOffset>558800</wp:posOffset>
                </wp:positionH>
                <wp:positionV relativeFrom="paragraph">
                  <wp:posOffset>130810</wp:posOffset>
                </wp:positionV>
                <wp:extent cx="6022340" cy="834390"/>
                <wp:effectExtent l="6350" t="1905" r="6985" b="1905"/>
                <wp:wrapNone/>
                <wp:docPr id="16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22340" cy="834390"/>
                          <a:chOff x="799" y="-618"/>
                          <a:chExt cx="9204" cy="1423"/>
                        </a:xfrm>
                      </wpg:grpSpPr>
                      <wps:wsp>
                        <wps:cNvPr id="17" name="Freeform 22"/>
                        <wps:cNvSpPr>
                          <a:spLocks/>
                        </wps:cNvSpPr>
                        <wps:spPr bwMode="auto">
                          <a:xfrm>
                            <a:off x="808" y="-609"/>
                            <a:ext cx="9172" cy="224"/>
                          </a:xfrm>
                          <a:custGeom>
                            <a:avLst/>
                            <a:gdLst>
                              <a:gd name="T0" fmla="+- 0 808 808"/>
                              <a:gd name="T1" fmla="*/ T0 w 9172"/>
                              <a:gd name="T2" fmla="+- 0 -609 -609"/>
                              <a:gd name="T3" fmla="*/ -609 h 224"/>
                              <a:gd name="T4" fmla="+- 0 9980 808"/>
                              <a:gd name="T5" fmla="*/ T4 w 9172"/>
                              <a:gd name="T6" fmla="+- 0 -609 -609"/>
                              <a:gd name="T7" fmla="*/ -609 h 224"/>
                              <a:gd name="T8" fmla="+- 0 9980 808"/>
                              <a:gd name="T9" fmla="*/ T8 w 9172"/>
                              <a:gd name="T10" fmla="+- 0 -385 -609"/>
                              <a:gd name="T11" fmla="*/ -385 h 224"/>
                              <a:gd name="T12" fmla="+- 0 808 808"/>
                              <a:gd name="T13" fmla="*/ T12 w 9172"/>
                              <a:gd name="T14" fmla="+- 0 -385 -609"/>
                              <a:gd name="T15" fmla="*/ -385 h 224"/>
                              <a:gd name="T16" fmla="+- 0 808 808"/>
                              <a:gd name="T17" fmla="*/ T16 w 9172"/>
                              <a:gd name="T18" fmla="+- 0 -609 -609"/>
                              <a:gd name="T19" fmla="*/ -609 h 2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172" h="224">
                                <a:moveTo>
                                  <a:pt x="0" y="0"/>
                                </a:moveTo>
                                <a:lnTo>
                                  <a:pt x="9172" y="0"/>
                                </a:lnTo>
                                <a:lnTo>
                                  <a:pt x="9172" y="224"/>
                                </a:lnTo>
                                <a:lnTo>
                                  <a:pt x="0" y="2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21"/>
                        <wps:cNvSpPr>
                          <a:spLocks/>
                        </wps:cNvSpPr>
                        <wps:spPr bwMode="auto">
                          <a:xfrm>
                            <a:off x="808" y="-377"/>
                            <a:ext cx="9187" cy="0"/>
                          </a:xfrm>
                          <a:custGeom>
                            <a:avLst/>
                            <a:gdLst>
                              <a:gd name="T0" fmla="+- 0 808 808"/>
                              <a:gd name="T1" fmla="*/ T0 w 9187"/>
                              <a:gd name="T2" fmla="+- 0 9995 808"/>
                              <a:gd name="T3" fmla="*/ T2 w 918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187">
                                <a:moveTo>
                                  <a:pt x="0" y="0"/>
                                </a:moveTo>
                                <a:lnTo>
                                  <a:pt x="9187" y="0"/>
                                </a:lnTo>
                              </a:path>
                            </a:pathLst>
                          </a:custGeom>
                          <a:noFill/>
                          <a:ln w="107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20"/>
                        <wps:cNvSpPr>
                          <a:spLocks/>
                        </wps:cNvSpPr>
                        <wps:spPr bwMode="auto">
                          <a:xfrm>
                            <a:off x="808" y="790"/>
                            <a:ext cx="9187" cy="0"/>
                          </a:xfrm>
                          <a:custGeom>
                            <a:avLst/>
                            <a:gdLst>
                              <a:gd name="T0" fmla="+- 0 808 808"/>
                              <a:gd name="T1" fmla="*/ T0 w 9187"/>
                              <a:gd name="T2" fmla="+- 0 9995 808"/>
                              <a:gd name="T3" fmla="*/ T2 w 918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187">
                                <a:moveTo>
                                  <a:pt x="0" y="0"/>
                                </a:moveTo>
                                <a:lnTo>
                                  <a:pt x="9187" y="0"/>
                                </a:lnTo>
                              </a:path>
                            </a:pathLst>
                          </a:custGeom>
                          <a:noFill/>
                          <a:ln w="107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19"/>
                        <wps:cNvSpPr>
                          <a:spLocks/>
                        </wps:cNvSpPr>
                        <wps:spPr bwMode="auto">
                          <a:xfrm>
                            <a:off x="815" y="-385"/>
                            <a:ext cx="0" cy="1182"/>
                          </a:xfrm>
                          <a:custGeom>
                            <a:avLst/>
                            <a:gdLst>
                              <a:gd name="T0" fmla="+- 0 797 -385"/>
                              <a:gd name="T1" fmla="*/ 797 h 1182"/>
                              <a:gd name="T2" fmla="+- 0 -385 -385"/>
                              <a:gd name="T3" fmla="*/ -385 h 1182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182">
                                <a:moveTo>
                                  <a:pt x="0" y="118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7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18"/>
                        <wps:cNvSpPr>
                          <a:spLocks/>
                        </wps:cNvSpPr>
                        <wps:spPr bwMode="auto">
                          <a:xfrm>
                            <a:off x="9987" y="-385"/>
                            <a:ext cx="0" cy="1182"/>
                          </a:xfrm>
                          <a:custGeom>
                            <a:avLst/>
                            <a:gdLst>
                              <a:gd name="T0" fmla="+- 0 797 -385"/>
                              <a:gd name="T1" fmla="*/ 797 h 1182"/>
                              <a:gd name="T2" fmla="+- 0 -385 -385"/>
                              <a:gd name="T3" fmla="*/ -385 h 1182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182">
                                <a:moveTo>
                                  <a:pt x="0" y="118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7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17"/>
                        <wps:cNvSpPr>
                          <a:spLocks/>
                        </wps:cNvSpPr>
                        <wps:spPr bwMode="auto">
                          <a:xfrm>
                            <a:off x="808" y="-602"/>
                            <a:ext cx="9187" cy="0"/>
                          </a:xfrm>
                          <a:custGeom>
                            <a:avLst/>
                            <a:gdLst>
                              <a:gd name="T0" fmla="+- 0 808 808"/>
                              <a:gd name="T1" fmla="*/ T0 w 9187"/>
                              <a:gd name="T2" fmla="+- 0 9995 808"/>
                              <a:gd name="T3" fmla="*/ T2 w 918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187">
                                <a:moveTo>
                                  <a:pt x="0" y="0"/>
                                </a:moveTo>
                                <a:lnTo>
                                  <a:pt x="9187" y="0"/>
                                </a:lnTo>
                              </a:path>
                            </a:pathLst>
                          </a:custGeom>
                          <a:noFill/>
                          <a:ln w="107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16"/>
                        <wps:cNvSpPr>
                          <a:spLocks/>
                        </wps:cNvSpPr>
                        <wps:spPr bwMode="auto">
                          <a:xfrm>
                            <a:off x="808" y="-377"/>
                            <a:ext cx="9187" cy="0"/>
                          </a:xfrm>
                          <a:custGeom>
                            <a:avLst/>
                            <a:gdLst>
                              <a:gd name="T0" fmla="+- 0 808 808"/>
                              <a:gd name="T1" fmla="*/ T0 w 9187"/>
                              <a:gd name="T2" fmla="+- 0 9995 808"/>
                              <a:gd name="T3" fmla="*/ T2 w 918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187">
                                <a:moveTo>
                                  <a:pt x="0" y="0"/>
                                </a:moveTo>
                                <a:lnTo>
                                  <a:pt x="9187" y="0"/>
                                </a:lnTo>
                              </a:path>
                            </a:pathLst>
                          </a:custGeom>
                          <a:noFill/>
                          <a:ln w="107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15"/>
                        <wps:cNvSpPr>
                          <a:spLocks/>
                        </wps:cNvSpPr>
                        <wps:spPr bwMode="auto">
                          <a:xfrm>
                            <a:off x="815" y="-609"/>
                            <a:ext cx="0" cy="239"/>
                          </a:xfrm>
                          <a:custGeom>
                            <a:avLst/>
                            <a:gdLst>
                              <a:gd name="T0" fmla="+- 0 -370 -609"/>
                              <a:gd name="T1" fmla="*/ -370 h 239"/>
                              <a:gd name="T2" fmla="+- 0 -609 -609"/>
                              <a:gd name="T3" fmla="*/ -609 h 23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39">
                                <a:moveTo>
                                  <a:pt x="0" y="23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7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14"/>
                        <wps:cNvSpPr>
                          <a:spLocks/>
                        </wps:cNvSpPr>
                        <wps:spPr bwMode="auto">
                          <a:xfrm>
                            <a:off x="9987" y="-609"/>
                            <a:ext cx="0" cy="239"/>
                          </a:xfrm>
                          <a:custGeom>
                            <a:avLst/>
                            <a:gdLst>
                              <a:gd name="T0" fmla="+- 0 -370 -609"/>
                              <a:gd name="T1" fmla="*/ -370 h 239"/>
                              <a:gd name="T2" fmla="+- 0 -609 -609"/>
                              <a:gd name="T3" fmla="*/ -609 h 23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39">
                                <a:moveTo>
                                  <a:pt x="0" y="23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7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" o:spid="_x0000_s1026" style="position:absolute;margin-left:44pt;margin-top:10.3pt;width:474.2pt;height:65.7pt;z-index:-251659776;mso-position-horizontal-relative:page" coordorigin="799,-618" coordsize="9204,14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">
                <v:shape id="Freeform 22" o:spid="_x0000_s1027" style="position:absolute;left:808;top:-609;width:9172;height:224;visibility:visible;mso-wrap-style:square;v-text-anchor:top" coordsize="9172,2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j3r8IA&#10;AADbAAAADwAAAGRycy9kb3ducmV2LnhtbERPTWvCQBC9F/oflin0ZjaWYkJ0FVEKvfRgbCm9DdlJ&#10;NpqdjdlV4793C4Xe5vE+Z7EabScuNPjWsYJpkoIgrpxuuVHwuX+b5CB8QNbYOSYFN/KwWj4+LLDQ&#10;7so7upShETGEfYEKTAh9IaWvDFn0ieuJI1e7wWKIcGikHvAaw20nX9J0Ji22HBsM9rQxVB3Ls1Vw&#10;3maHrxzp49Wa48/JfNfBbGulnp/G9RxEoDH8i//c7zrOz+D3l3iAX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CPevwgAAANsAAAAPAAAAAAAAAAAAAAAAAJgCAABkcnMvZG93&#10;bnJldi54bWxQSwUGAAAAAAQABAD1AAAAhwMAAAAA&#10;" path="m,l9172,r,224l,224,,xe" fillcolor="#d9d9d9" stroked="f">
                  <v:path arrowok="t" o:connecttype="custom" o:connectlocs="0,-609;9172,-609;9172,-385;0,-385;0,-609" o:connectangles="0,0,0,0,0"/>
                </v:shape>
                <v:shape id="Freeform 21" o:spid="_x0000_s1028" style="position:absolute;left:808;top:-377;width:9187;height:0;visibility:visible;mso-wrap-style:square;v-text-anchor:top" coordsize="918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M0HMUA&#10;AADbAAAADwAAAGRycy9kb3ducmV2LnhtbESPT2vDMAzF74N+B6NCb6vTFbaS1S1LYbQb7NA/l95E&#10;rCVhsRxiN3G//XQY7Cbxnt77ab1NrlUD9aHxbGAxz0ARl942XBm4nN8fV6BCRLbYeiYDdwqw3Uwe&#10;1phbP/KRhlOslIRwyNFAHWOXax3KmhyGue+IRfv2vcMoa19p2+Mo4a7VT1n2rB02LA01drSrqfw5&#10;3ZyBZfZJL5fR8XVVfF2Hal+k4iMZM5umt1dQkVL8N/9dH6zgC6z8IgPoz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0zQcxQAAANsAAAAPAAAAAAAAAAAAAAAAAJgCAABkcnMv&#10;ZG93bnJldi54bWxQSwUGAAAAAAQABAD1AAAAigMAAAAA&#10;" path="m,l9187,e" filled="f" strokeweight=".29919mm">
                  <v:path arrowok="t" o:connecttype="custom" o:connectlocs="0,0;9187,0" o:connectangles="0,0"/>
                </v:shape>
                <v:shape id="Freeform 20" o:spid="_x0000_s1029" style="position:absolute;left:808;top:790;width:9187;height:0;visibility:visible;mso-wrap-style:square;v-text-anchor:top" coordsize="918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+Rh8EA&#10;AADbAAAADwAAAGRycy9kb3ducmV2LnhtbERPTWvCQBC9C/6HZYTedFMFtdFVTEHaCh60XrwN2TEJ&#10;zc6G7DbZ/nu3IHibx/uc9TaYWnTUusqygtdJAoI4t7riQsHlez9egnAeWWNtmRT8kYPtZjhYY6pt&#10;zyfqzr4QMYRdigpK75tUSpeXZNBNbEMcuZttDfoI20LqFvsYbmo5TZK5NFhxbCixofeS8p/zr1Ew&#10;Sw60uPSGr8vseO2KjyxkX0Gpl1HYrUB4Cv4pfrg/dZz/Bv+/xAPk5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2fkYfBAAAA2wAAAA8AAAAAAAAAAAAAAAAAmAIAAGRycy9kb3du&#10;cmV2LnhtbFBLBQYAAAAABAAEAPUAAACGAwAAAAA=&#10;" path="m,l9187,e" filled="f" strokeweight=".29919mm">
                  <v:path arrowok="t" o:connecttype="custom" o:connectlocs="0,0;9187,0" o:connectangles="0,0"/>
                </v:shape>
                <v:shape id="Freeform 19" o:spid="_x0000_s1030" style="position:absolute;left:815;top:-385;width:0;height:1182;visibility:visible;mso-wrap-style:square;v-text-anchor:top" coordsize="0,11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2uwcEA&#10;AADbAAAADwAAAGRycy9kb3ducmV2LnhtbERPTYvCMBC9C/sfwgjeNLXIIl1jEVlBEAV1F/Y4NmNb&#10;bCZtE7XurzcHwePjfc/SzlTiRq0rLSsYjyIQxJnVJecKfo6r4RSE88gaK8uk4EEO0vlHb4aJtnfe&#10;0+3gcxFC2CWooPC+TqR0WUEG3cjWxIE729agD7DNpW7xHsJNJeMo+pQGSw4NBda0LCi7HK5GQbP9&#10;P50nv9HemSbOs79ved3spFKDfrf4AuGp82/xy73WCuKwPnwJP0DO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n9rsHBAAAA2wAAAA8AAAAAAAAAAAAAAAAAmAIAAGRycy9kb3du&#10;cmV2LnhtbFBLBQYAAAAABAAEAPUAAACGAwAAAAA=&#10;" path="m,1182l,e" filled="f" strokeweight=".29919mm">
                  <v:path arrowok="t" o:connecttype="custom" o:connectlocs="0,797;0,-385" o:connectangles="0,0"/>
                </v:shape>
                <v:shape id="Freeform 18" o:spid="_x0000_s1031" style="position:absolute;left:9987;top:-385;width:0;height:1182;visibility:visible;mso-wrap-style:square;v-text-anchor:top" coordsize="0,11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ELWsMA&#10;AADbAAAADwAAAGRycy9kb3ducmV2LnhtbESP3YrCMBSE7wXfIRzBO00tsizVKCIKgrjgH3h5bI5t&#10;sTmpTdS6T79ZELwcZuYbZjxtTCkeVLvCsoJBPwJBnFpdcKbgsF/2vkE4j6yxtEwKXuRgOmm3xpho&#10;++QtPXY+EwHCLkEFufdVIqVLczLo+rYiDt7F1gZ9kHUmdY3PADeljKPoSxosOCzkWNE8p/S6uxsF&#10;t83v+TI8RltnbnGWnhbyvv6RSnU7zWwEwlPjP+F3e6UVxAP4/xJ+gJ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rELWsMAAADbAAAADwAAAAAAAAAAAAAAAACYAgAAZHJzL2Rv&#10;d25yZXYueG1sUEsFBgAAAAAEAAQA9QAAAIgDAAAAAA==&#10;" path="m,1182l,e" filled="f" strokeweight=".29919mm">
                  <v:path arrowok="t" o:connecttype="custom" o:connectlocs="0,797;0,-385" o:connectangles="0,0"/>
                </v:shape>
                <v:shape id="Freeform 17" o:spid="_x0000_s1032" style="position:absolute;left:808;top:-602;width:9187;height:0;visibility:visible;mso-wrap-style:square;v-text-anchor:top" coordsize="918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fJS8QA&#10;AADbAAAADwAAAGRycy9kb3ducmV2LnhtbESPQWvCQBSE74X+h+UVequbpqASs4oplFbBQ62X3B7Z&#10;ZxLMvg3ZbbL9911B8DjMzDdMvgmmEyMNrrWs4HWWgCCurG65VnD6+XhZgnAeWWNnmRT8kYPN+vEh&#10;x0zbib9pPPpaRAi7DBU03veZlK5qyKCb2Z44emc7GPRRDrXUA04RbjqZJslcGmw5LjTY03tD1eX4&#10;axS8JXtanCbD5bI4lGP9WYRiF5R6fgrbFQhPwd/Dt/aXVpCmcP0Sf4Bc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1XyUvEAAAA2wAAAA8AAAAAAAAAAAAAAAAAmAIAAGRycy9k&#10;b3ducmV2LnhtbFBLBQYAAAAABAAEAPUAAACJAwAAAAA=&#10;" path="m,l9187,e" filled="f" strokeweight=".29919mm">
                  <v:path arrowok="t" o:connecttype="custom" o:connectlocs="0,0;9187,0" o:connectangles="0,0"/>
                </v:shape>
                <v:shape id="Freeform 16" o:spid="_x0000_s1033" style="position:absolute;left:808;top:-377;width:9187;height:0;visibility:visible;mso-wrap-style:square;v-text-anchor:top" coordsize="918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ts0MQA&#10;AADbAAAADwAAAGRycy9kb3ducmV2LnhtbESPQWvCQBSE70L/w/IKvemmChrSbKQplFbBg9aLt0f2&#10;NQnNvg3ZbbL9911B8DjMzDdMvg2mEyMNrrWs4HmRgCCurG65VnD+ep+nIJxH1thZJgV/5GBbPMxy&#10;zLSd+EjjydciQthlqKDxvs+kdFVDBt3C9sTR+7aDQR/lUEs94BThppPLJFlLgy3HhQZ7emuo+jn9&#10;GgWrZE+b82T4kpaHy1h/lKHcBaWeHsPrCwhPwd/Dt/anVrBcwfVL/AGy+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IbbNDEAAAA2wAAAA8AAAAAAAAAAAAAAAAAmAIAAGRycy9k&#10;b3ducmV2LnhtbFBLBQYAAAAABAAEAPUAAACJAwAAAAA=&#10;" path="m,l9187,e" filled="f" strokeweight=".29919mm">
                  <v:path arrowok="t" o:connecttype="custom" o:connectlocs="0,0;9187,0" o:connectangles="0,0"/>
                </v:shape>
                <v:shape id="Freeform 15" o:spid="_x0000_s1034" style="position:absolute;left:815;top:-609;width:0;height:239;visibility:visible;mso-wrap-style:square;v-text-anchor:top" coordsize="0,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LdrsMA&#10;AADbAAAADwAAAGRycy9kb3ducmV2LnhtbESPQWsCMRSE74X+h/AKvdWsS5GyNYqWFvTYrQi9PTav&#10;m7Wbl20S3fjvG0HwOMzMN8x8mWwvTuRD51jBdFKAIG6c7rhVsPv6eHoBESKyxt4xKThTgOXi/m6O&#10;lXYjf9Kpjq3IEA4VKjAxDpWUoTFkMUzcQJy9H+ctxix9K7XHMcNtL8uimEmLHecFgwO9GWp+66NV&#10;oPfxrzT7bpim92+/TulQj9uDUo8PafUKIlKKt/C1vdEKyme4fMk/QC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qLdrsMAAADbAAAADwAAAAAAAAAAAAAAAACYAgAAZHJzL2Rv&#10;d25yZXYueG1sUEsFBgAAAAAEAAQA9QAAAIgDAAAAAA==&#10;" path="m,239l,e" filled="f" strokeweight=".29919mm">
                  <v:path arrowok="t" o:connecttype="custom" o:connectlocs="0,-370;0,-609" o:connectangles="0,0"/>
                </v:shape>
                <v:shape id="Freeform 14" o:spid="_x0000_s1035" style="position:absolute;left:9987;top:-609;width:0;height:239;visibility:visible;mso-wrap-style:square;v-text-anchor:top" coordsize="0,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54NcMA&#10;AADbAAAADwAAAGRycy9kb3ducmV2LnhtbESPQWsCMRSE74X+h/AKvdWsC5WyNYqWFvTYrQi9PTav&#10;m7Wbl20S3fjvG0HwOMzMN8x8mWwvTuRD51jBdFKAIG6c7rhVsPv6eHoBESKyxt4xKThTgOXi/m6O&#10;lXYjf9Kpjq3IEA4VKjAxDpWUoTFkMUzcQJy9H+ctxix9K7XHMcNtL8uimEmLHecFgwO9GWp+66NV&#10;oPfxrzT7bpim92+/TulQj9uDUo8PafUKIlKKt/C1vdEKyme4fMk/QC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e54NcMAAADbAAAADwAAAAAAAAAAAAAAAACYAgAAZHJzL2Rv&#10;d25yZXYueG1sUEsFBgAAAAAEAAQA9QAAAIgDAAAAAA==&#10;" path="m,239l,e" filled="f" strokeweight=".29919mm">
                  <v:path arrowok="t" o:connecttype="custom" o:connectlocs="0,-370;0,-609" o:connectangles="0,0"/>
                </v:shape>
                <w10:wrap anchorx="page"/>
              </v:group>
            </w:pict>
          </mc:Fallback>
        </mc:AlternateContent>
      </w:r>
    </w:p>
    <w:p w:rsidR="00954074" w:rsidRDefault="00812471">
      <w:pPr>
        <w:spacing w:before="36"/>
        <w:ind w:left="228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Extra-Curricular</w:t>
      </w:r>
      <w:r>
        <w:rPr>
          <w:rFonts w:ascii="Arial" w:eastAsia="Arial" w:hAnsi="Arial" w:cs="Arial"/>
          <w:b/>
          <w:spacing w:val="-14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sz w:val="18"/>
          <w:szCs w:val="18"/>
        </w:rPr>
        <w:t>Activities</w:t>
      </w:r>
      <w:r>
        <w:rPr>
          <w:rFonts w:ascii="Arial" w:eastAsia="Arial" w:hAnsi="Arial" w:cs="Arial"/>
          <w:b/>
          <w:spacing w:val="-8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sz w:val="18"/>
          <w:szCs w:val="18"/>
        </w:rPr>
        <w:t>/ Special</w:t>
      </w:r>
      <w:r>
        <w:rPr>
          <w:rFonts w:ascii="Arial" w:eastAsia="Arial" w:hAnsi="Arial" w:cs="Arial"/>
          <w:b/>
          <w:spacing w:val="-6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sz w:val="18"/>
          <w:szCs w:val="18"/>
        </w:rPr>
        <w:t>Achievements</w:t>
      </w:r>
    </w:p>
    <w:p w:rsidR="00954074" w:rsidRDefault="00954074">
      <w:pPr>
        <w:spacing w:before="7" w:line="160" w:lineRule="exact"/>
        <w:rPr>
          <w:sz w:val="17"/>
          <w:szCs w:val="17"/>
        </w:rPr>
      </w:pPr>
    </w:p>
    <w:p w:rsidR="00954074" w:rsidRDefault="00812471">
      <w:pPr>
        <w:ind w:left="587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▪    </w:t>
      </w:r>
      <w:r>
        <w:rPr>
          <w:rFonts w:ascii="Arial" w:eastAsia="Arial" w:hAnsi="Arial" w:cs="Arial"/>
          <w:spacing w:val="4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I have</w:t>
      </w:r>
      <w:r>
        <w:rPr>
          <w:rFonts w:ascii="Arial" w:eastAsia="Arial" w:hAnsi="Arial" w:cs="Arial"/>
          <w:spacing w:val="-4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done,</w:t>
      </w:r>
      <w:r>
        <w:rPr>
          <w:rFonts w:ascii="Arial" w:eastAsia="Arial" w:hAnsi="Arial" w:cs="Arial"/>
          <w:spacing w:val="-4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3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months</w:t>
      </w:r>
      <w:r>
        <w:rPr>
          <w:rFonts w:ascii="Arial" w:eastAsia="Arial" w:hAnsi="Arial" w:cs="Arial"/>
          <w:spacing w:val="-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course</w:t>
      </w:r>
      <w:r>
        <w:rPr>
          <w:rFonts w:ascii="Arial" w:eastAsia="Arial" w:hAnsi="Arial" w:cs="Arial"/>
          <w:spacing w:val="-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in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“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German</w:t>
      </w:r>
      <w:r>
        <w:rPr>
          <w:rFonts w:ascii="Arial" w:eastAsia="Arial" w:hAnsi="Arial" w:cs="Arial"/>
          <w:spacing w:val="-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Language”</w:t>
      </w:r>
      <w:r>
        <w:rPr>
          <w:rFonts w:ascii="Arial" w:eastAsia="Arial" w:hAnsi="Arial" w:cs="Arial"/>
          <w:spacing w:val="-9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from</w:t>
      </w:r>
      <w:r>
        <w:rPr>
          <w:rFonts w:ascii="Arial" w:eastAsia="Arial" w:hAnsi="Arial" w:cs="Arial"/>
          <w:spacing w:val="-4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Sanskrit</w:t>
      </w:r>
      <w:r>
        <w:rPr>
          <w:rFonts w:ascii="Arial" w:eastAsia="Arial" w:hAnsi="Arial" w:cs="Arial"/>
          <w:spacing w:val="-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college</w:t>
      </w:r>
      <w:r>
        <w:rPr>
          <w:rFonts w:ascii="Arial" w:eastAsia="Arial" w:hAnsi="Arial" w:cs="Arial"/>
          <w:spacing w:val="-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, Kolkata</w:t>
      </w:r>
    </w:p>
    <w:p w:rsidR="00D7588E" w:rsidRDefault="00D7588E">
      <w:pPr>
        <w:ind w:left="587"/>
        <w:rPr>
          <w:rFonts w:ascii="Arial" w:eastAsia="Arial" w:hAnsi="Arial" w:cs="Arial"/>
          <w:sz w:val="18"/>
          <w:szCs w:val="18"/>
        </w:rPr>
      </w:pPr>
    </w:p>
    <w:p w:rsidR="00954074" w:rsidRDefault="00812471" w:rsidP="00D7588E">
      <w:pPr>
        <w:spacing w:before="2" w:line="200" w:lineRule="exact"/>
        <w:ind w:left="587"/>
      </w:pPr>
      <w:r>
        <w:rPr>
          <w:rFonts w:ascii="Arial" w:eastAsia="Arial" w:hAnsi="Arial" w:cs="Arial"/>
          <w:position w:val="-1"/>
          <w:sz w:val="18"/>
          <w:szCs w:val="18"/>
        </w:rPr>
        <w:t xml:space="preserve">▪    </w:t>
      </w:r>
      <w:r>
        <w:rPr>
          <w:rFonts w:ascii="Arial" w:eastAsia="Arial" w:hAnsi="Arial" w:cs="Arial"/>
          <w:spacing w:val="45"/>
          <w:position w:val="-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-1"/>
          <w:sz w:val="18"/>
          <w:szCs w:val="18"/>
        </w:rPr>
        <w:t>I have</w:t>
      </w:r>
      <w:r>
        <w:rPr>
          <w:rFonts w:ascii="Arial" w:eastAsia="Arial" w:hAnsi="Arial" w:cs="Arial"/>
          <w:spacing w:val="-4"/>
          <w:position w:val="-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-1"/>
          <w:sz w:val="18"/>
          <w:szCs w:val="18"/>
        </w:rPr>
        <w:t>done</w:t>
      </w:r>
      <w:r>
        <w:rPr>
          <w:rFonts w:ascii="Arial" w:eastAsia="Arial" w:hAnsi="Arial" w:cs="Arial"/>
          <w:spacing w:val="-4"/>
          <w:position w:val="-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-1"/>
          <w:sz w:val="18"/>
          <w:szCs w:val="18"/>
        </w:rPr>
        <w:t>a</w:t>
      </w:r>
      <w:r>
        <w:rPr>
          <w:rFonts w:ascii="Arial" w:eastAsia="Arial" w:hAnsi="Arial" w:cs="Arial"/>
          <w:spacing w:val="-1"/>
          <w:position w:val="-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-1"/>
          <w:sz w:val="18"/>
          <w:szCs w:val="18"/>
        </w:rPr>
        <w:t>basic</w:t>
      </w:r>
      <w:r>
        <w:rPr>
          <w:rFonts w:ascii="Arial" w:eastAsia="Arial" w:hAnsi="Arial" w:cs="Arial"/>
          <w:spacing w:val="-4"/>
          <w:position w:val="-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-1"/>
          <w:sz w:val="18"/>
          <w:szCs w:val="18"/>
        </w:rPr>
        <w:t>Computer</w:t>
      </w:r>
      <w:r>
        <w:rPr>
          <w:rFonts w:ascii="Arial" w:eastAsia="Arial" w:hAnsi="Arial" w:cs="Arial"/>
          <w:spacing w:val="-8"/>
          <w:position w:val="-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-1"/>
          <w:sz w:val="18"/>
          <w:szCs w:val="18"/>
        </w:rPr>
        <w:t>course</w:t>
      </w:r>
      <w:r>
        <w:rPr>
          <w:rFonts w:ascii="Arial" w:eastAsia="Arial" w:hAnsi="Arial" w:cs="Arial"/>
          <w:spacing w:val="-5"/>
          <w:position w:val="-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-1"/>
          <w:sz w:val="18"/>
          <w:szCs w:val="18"/>
        </w:rPr>
        <w:t>from</w:t>
      </w:r>
      <w:r>
        <w:rPr>
          <w:rFonts w:ascii="Arial" w:eastAsia="Arial" w:hAnsi="Arial" w:cs="Arial"/>
          <w:spacing w:val="-4"/>
          <w:position w:val="-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-1"/>
          <w:sz w:val="18"/>
          <w:szCs w:val="18"/>
        </w:rPr>
        <w:t>L’mit,</w:t>
      </w:r>
      <w:r>
        <w:rPr>
          <w:rFonts w:ascii="Arial" w:eastAsia="Arial" w:hAnsi="Arial" w:cs="Arial"/>
          <w:spacing w:val="-4"/>
          <w:position w:val="-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-1"/>
          <w:sz w:val="18"/>
          <w:szCs w:val="18"/>
        </w:rPr>
        <w:t>Uttarpara,</w:t>
      </w:r>
      <w:r>
        <w:rPr>
          <w:rFonts w:ascii="Arial" w:eastAsia="Arial" w:hAnsi="Arial" w:cs="Arial"/>
          <w:spacing w:val="-8"/>
          <w:position w:val="-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-1"/>
          <w:sz w:val="18"/>
          <w:szCs w:val="18"/>
        </w:rPr>
        <w:t>Hooghly,</w:t>
      </w:r>
      <w:r>
        <w:rPr>
          <w:rFonts w:ascii="Arial" w:eastAsia="Arial" w:hAnsi="Arial" w:cs="Arial"/>
          <w:spacing w:val="-7"/>
          <w:position w:val="-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-1"/>
          <w:sz w:val="18"/>
          <w:szCs w:val="18"/>
        </w:rPr>
        <w:t>W.B.</w:t>
      </w:r>
      <w:r>
        <w:rPr>
          <w:rFonts w:ascii="Arial" w:eastAsia="Arial" w:hAnsi="Arial" w:cs="Arial"/>
          <w:spacing w:val="-4"/>
          <w:position w:val="-1"/>
          <w:sz w:val="18"/>
          <w:szCs w:val="18"/>
        </w:rPr>
        <w:t xml:space="preserve"> </w:t>
      </w:r>
    </w:p>
    <w:p w:rsidR="00954074" w:rsidRDefault="00954074">
      <w:pPr>
        <w:spacing w:line="200" w:lineRule="exact"/>
      </w:pPr>
    </w:p>
    <w:p w:rsidR="00954074" w:rsidRDefault="00954074">
      <w:pPr>
        <w:spacing w:line="200" w:lineRule="exact"/>
      </w:pPr>
    </w:p>
    <w:p w:rsidR="00954074" w:rsidRDefault="00FE28D3">
      <w:pPr>
        <w:spacing w:line="200" w:lineRule="exac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page">
                  <wp:posOffset>558800</wp:posOffset>
                </wp:positionH>
                <wp:positionV relativeFrom="page">
                  <wp:posOffset>6305550</wp:posOffset>
                </wp:positionV>
                <wp:extent cx="6036310" cy="3493135"/>
                <wp:effectExtent l="6350" t="0" r="5715" b="2540"/>
                <wp:wrapNone/>
                <wp:docPr id="6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36310" cy="3493135"/>
                          <a:chOff x="964" y="11123"/>
                          <a:chExt cx="9308" cy="3279"/>
                        </a:xfrm>
                      </wpg:grpSpPr>
                      <wps:wsp>
                        <wps:cNvPr id="7" name="Freeform 42"/>
                        <wps:cNvSpPr>
                          <a:spLocks/>
                        </wps:cNvSpPr>
                        <wps:spPr bwMode="auto">
                          <a:xfrm>
                            <a:off x="973" y="11132"/>
                            <a:ext cx="9277" cy="299"/>
                          </a:xfrm>
                          <a:custGeom>
                            <a:avLst/>
                            <a:gdLst>
                              <a:gd name="T0" fmla="+- 0 973 973"/>
                              <a:gd name="T1" fmla="*/ T0 w 9277"/>
                              <a:gd name="T2" fmla="+- 0 11132 11132"/>
                              <a:gd name="T3" fmla="*/ 11132 h 299"/>
                              <a:gd name="T4" fmla="+- 0 10249 973"/>
                              <a:gd name="T5" fmla="*/ T4 w 9277"/>
                              <a:gd name="T6" fmla="+- 0 11132 11132"/>
                              <a:gd name="T7" fmla="*/ 11132 h 299"/>
                              <a:gd name="T8" fmla="+- 0 10249 973"/>
                              <a:gd name="T9" fmla="*/ T8 w 9277"/>
                              <a:gd name="T10" fmla="+- 0 11431 11132"/>
                              <a:gd name="T11" fmla="*/ 11431 h 299"/>
                              <a:gd name="T12" fmla="+- 0 973 973"/>
                              <a:gd name="T13" fmla="*/ T12 w 9277"/>
                              <a:gd name="T14" fmla="+- 0 11431 11132"/>
                              <a:gd name="T15" fmla="*/ 11431 h 299"/>
                              <a:gd name="T16" fmla="+- 0 973 973"/>
                              <a:gd name="T17" fmla="*/ T16 w 9277"/>
                              <a:gd name="T18" fmla="+- 0 11132 11132"/>
                              <a:gd name="T19" fmla="*/ 11132 h 29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277" h="299">
                                <a:moveTo>
                                  <a:pt x="0" y="0"/>
                                </a:moveTo>
                                <a:lnTo>
                                  <a:pt x="9276" y="0"/>
                                </a:lnTo>
                                <a:lnTo>
                                  <a:pt x="9276" y="299"/>
                                </a:lnTo>
                                <a:lnTo>
                                  <a:pt x="0" y="2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41"/>
                        <wps:cNvSpPr>
                          <a:spLocks/>
                        </wps:cNvSpPr>
                        <wps:spPr bwMode="auto">
                          <a:xfrm>
                            <a:off x="973" y="11439"/>
                            <a:ext cx="9292" cy="0"/>
                          </a:xfrm>
                          <a:custGeom>
                            <a:avLst/>
                            <a:gdLst>
                              <a:gd name="T0" fmla="+- 0 973 973"/>
                              <a:gd name="T1" fmla="*/ T0 w 9292"/>
                              <a:gd name="T2" fmla="+- 0 10264 973"/>
                              <a:gd name="T3" fmla="*/ T2 w 929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292">
                                <a:moveTo>
                                  <a:pt x="0" y="0"/>
                                </a:moveTo>
                                <a:lnTo>
                                  <a:pt x="9291" y="0"/>
                                </a:lnTo>
                              </a:path>
                            </a:pathLst>
                          </a:custGeom>
                          <a:noFill/>
                          <a:ln w="107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40"/>
                        <wps:cNvSpPr>
                          <a:spLocks/>
                        </wps:cNvSpPr>
                        <wps:spPr bwMode="auto">
                          <a:xfrm>
                            <a:off x="973" y="14386"/>
                            <a:ext cx="9292" cy="0"/>
                          </a:xfrm>
                          <a:custGeom>
                            <a:avLst/>
                            <a:gdLst>
                              <a:gd name="T0" fmla="+- 0 973 973"/>
                              <a:gd name="T1" fmla="*/ T0 w 9292"/>
                              <a:gd name="T2" fmla="+- 0 10264 973"/>
                              <a:gd name="T3" fmla="*/ T2 w 929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292">
                                <a:moveTo>
                                  <a:pt x="0" y="0"/>
                                </a:moveTo>
                                <a:lnTo>
                                  <a:pt x="9291" y="0"/>
                                </a:lnTo>
                              </a:path>
                            </a:pathLst>
                          </a:custGeom>
                          <a:noFill/>
                          <a:ln w="107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39"/>
                        <wps:cNvSpPr>
                          <a:spLocks/>
                        </wps:cNvSpPr>
                        <wps:spPr bwMode="auto">
                          <a:xfrm>
                            <a:off x="980" y="11431"/>
                            <a:ext cx="0" cy="2963"/>
                          </a:xfrm>
                          <a:custGeom>
                            <a:avLst/>
                            <a:gdLst>
                              <a:gd name="T0" fmla="+- 0 14394 11431"/>
                              <a:gd name="T1" fmla="*/ 14394 h 2963"/>
                              <a:gd name="T2" fmla="+- 0 11431 11431"/>
                              <a:gd name="T3" fmla="*/ 11431 h 2963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963">
                                <a:moveTo>
                                  <a:pt x="0" y="29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7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38"/>
                        <wps:cNvSpPr>
                          <a:spLocks/>
                        </wps:cNvSpPr>
                        <wps:spPr bwMode="auto">
                          <a:xfrm>
                            <a:off x="10257" y="11431"/>
                            <a:ext cx="0" cy="2963"/>
                          </a:xfrm>
                          <a:custGeom>
                            <a:avLst/>
                            <a:gdLst>
                              <a:gd name="T0" fmla="+- 0 14394 11431"/>
                              <a:gd name="T1" fmla="*/ 14394 h 2963"/>
                              <a:gd name="T2" fmla="+- 0 11431 11431"/>
                              <a:gd name="T3" fmla="*/ 11431 h 2963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963">
                                <a:moveTo>
                                  <a:pt x="0" y="29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7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37"/>
                        <wps:cNvSpPr>
                          <a:spLocks/>
                        </wps:cNvSpPr>
                        <wps:spPr bwMode="auto">
                          <a:xfrm>
                            <a:off x="973" y="11139"/>
                            <a:ext cx="9292" cy="0"/>
                          </a:xfrm>
                          <a:custGeom>
                            <a:avLst/>
                            <a:gdLst>
                              <a:gd name="T0" fmla="+- 0 973 973"/>
                              <a:gd name="T1" fmla="*/ T0 w 9292"/>
                              <a:gd name="T2" fmla="+- 0 10264 973"/>
                              <a:gd name="T3" fmla="*/ T2 w 929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292">
                                <a:moveTo>
                                  <a:pt x="0" y="0"/>
                                </a:moveTo>
                                <a:lnTo>
                                  <a:pt x="9291" y="0"/>
                                </a:lnTo>
                              </a:path>
                            </a:pathLst>
                          </a:custGeom>
                          <a:noFill/>
                          <a:ln w="107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36"/>
                        <wps:cNvSpPr>
                          <a:spLocks/>
                        </wps:cNvSpPr>
                        <wps:spPr bwMode="auto">
                          <a:xfrm>
                            <a:off x="973" y="11439"/>
                            <a:ext cx="9292" cy="0"/>
                          </a:xfrm>
                          <a:custGeom>
                            <a:avLst/>
                            <a:gdLst>
                              <a:gd name="T0" fmla="+- 0 973 973"/>
                              <a:gd name="T1" fmla="*/ T0 w 9292"/>
                              <a:gd name="T2" fmla="+- 0 10264 973"/>
                              <a:gd name="T3" fmla="*/ T2 w 929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292">
                                <a:moveTo>
                                  <a:pt x="0" y="0"/>
                                </a:moveTo>
                                <a:lnTo>
                                  <a:pt x="9291" y="0"/>
                                </a:lnTo>
                              </a:path>
                            </a:pathLst>
                          </a:custGeom>
                          <a:noFill/>
                          <a:ln w="107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35"/>
                        <wps:cNvSpPr>
                          <a:spLocks/>
                        </wps:cNvSpPr>
                        <wps:spPr bwMode="auto">
                          <a:xfrm>
                            <a:off x="980" y="11132"/>
                            <a:ext cx="0" cy="314"/>
                          </a:xfrm>
                          <a:custGeom>
                            <a:avLst/>
                            <a:gdLst>
                              <a:gd name="T0" fmla="+- 0 11446 11132"/>
                              <a:gd name="T1" fmla="*/ 11446 h 314"/>
                              <a:gd name="T2" fmla="+- 0 11132 11132"/>
                              <a:gd name="T3" fmla="*/ 11132 h 314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314">
                                <a:moveTo>
                                  <a:pt x="0" y="3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7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34"/>
                        <wps:cNvSpPr>
                          <a:spLocks/>
                        </wps:cNvSpPr>
                        <wps:spPr bwMode="auto">
                          <a:xfrm>
                            <a:off x="10257" y="11132"/>
                            <a:ext cx="0" cy="314"/>
                          </a:xfrm>
                          <a:custGeom>
                            <a:avLst/>
                            <a:gdLst>
                              <a:gd name="T0" fmla="+- 0 11446 11132"/>
                              <a:gd name="T1" fmla="*/ 11446 h 314"/>
                              <a:gd name="T2" fmla="+- 0 11132 11132"/>
                              <a:gd name="T3" fmla="*/ 11132 h 314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314">
                                <a:moveTo>
                                  <a:pt x="0" y="3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7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3" o:spid="_x0000_s1026" style="position:absolute;margin-left:44pt;margin-top:496.5pt;width:475.3pt;height:275.05pt;z-index:-251658752;mso-position-horizontal-relative:page;mso-position-vertical-relative:page" coordorigin="964,11123" coordsize="9308,32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">
                <v:shape id="Freeform 42" o:spid="_x0000_s1027" style="position:absolute;left:973;top:11132;width:9277;height:299;visibility:visible;mso-wrap-style:square;v-text-anchor:top" coordsize="9277,2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I3qsEA&#10;AADaAAAADwAAAGRycy9kb3ducmV2LnhtbESPT4vCMBTE74LfITzBm6ZWuko1igjC7mnx7/nRPNtq&#10;81KbrO1++42w4HGYmd8wy3VnKvGkxpWWFUzGEQjizOqScwWn4240B+E8ssbKMin4JQfrVb+3xFTb&#10;lvf0PPhcBAi7FBUU3teplC4ryKAb25o4eFfbGPRBNrnUDbYBbioZR9GHNFhyWCiwpm1B2f3wYxQk&#10;50d7+Uq+451L3DTuHrfITI5KDQfdZgHCU+ff4f/2p1Ywg9eVcAPk6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SN6rBAAAA2gAAAA8AAAAAAAAAAAAAAAAAmAIAAGRycy9kb3du&#10;cmV2LnhtbFBLBQYAAAAABAAEAPUAAACGAwAAAAA=&#10;" path="m,l9276,r,299l,299,,xe" fillcolor="#d9d9d9" stroked="f">
                  <v:path arrowok="t" o:connecttype="custom" o:connectlocs="0,11132;9276,11132;9276,11431;0,11431;0,11132" o:connectangles="0,0,0,0,0"/>
                </v:shape>
                <v:shape id="Freeform 41" o:spid="_x0000_s1028" style="position:absolute;left:973;top:11439;width:9292;height:0;visibility:visible;mso-wrap-style:square;v-text-anchor:top" coordsize="929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7o0+8EA&#10;AADaAAAADwAAAGRycy9kb3ducmV2LnhtbESPQWsCMRSE7wX/Q3hCbzWrFLtdjSJCQfDkVnp+3bxu&#10;FjcvSxLdrb/eCILHYeabYZbrwbbiQj40jhVMJxkI4srphmsFx++vtxxEiMgaW8ek4J8CrFejlyUW&#10;2vV8oEsZa5FKOBSowMTYFVKGypDFMHEdcfL+nLcYk/S11B77VG5bOcuyubTYcFow2NHWUHUqz1ZB&#10;Xu5ytLw3mes/f95/N/56nn4o9ToeNgsQkYb4DD/onU4c3K+kGyBX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u6NPvBAAAA2gAAAA8AAAAAAAAAAAAAAAAAmAIAAGRycy9kb3du&#10;cmV2LnhtbFBLBQYAAAAABAAEAPUAAACGAwAAAAA=&#10;" path="m,l9291,e" filled="f" strokeweight=".29919mm">
                  <v:path arrowok="t" o:connecttype="custom" o:connectlocs="0,0;9291,0" o:connectangles="0,0"/>
                </v:shape>
                <v:shape id="Freeform 40" o:spid="_x0000_s1029" style="position:absolute;left:973;top:14386;width:9292;height:0;visibility:visible;mso-wrap-style:square;v-text-anchor:top" coordsize="929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PaRYMEA&#10;AADaAAAADwAAAGRycy9kb3ducmV2LnhtbESPQWsCMRSE74X+h/AK3mrWInbdGkUKguDJrXh+3bxu&#10;lm5eliS6q7/eCILHYWa+YRarwbbiTD40jhVMxhkI4srphmsFh5/New4iRGSNrWNScKEAq+XrywIL&#10;7Xre07mMtUgQDgUqMDF2hZShMmQxjF1HnLw/5y3GJH0ttcc+wW0rP7JsJi02nBYMdvRtqPovT1ZB&#10;Xm5ztLwzmevnx+nv2l9Pk0+lRm/D+gtEpCE+w4/2ViuYw/1KugFye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T2kWDBAAAA2gAAAA8AAAAAAAAAAAAAAAAAmAIAAGRycy9kb3du&#10;cmV2LnhtbFBLBQYAAAAABAAEAPUAAACGAwAAAAA=&#10;" path="m,l9291,e" filled="f" strokeweight=".29919mm">
                  <v:path arrowok="t" o:connecttype="custom" o:connectlocs="0,0;9291,0" o:connectangles="0,0"/>
                </v:shape>
                <v:shape id="Freeform 39" o:spid="_x0000_s1030" style="position:absolute;left:980;top:11431;width:0;height:2963;visibility:visible;mso-wrap-style:square;v-text-anchor:top" coordsize="0,29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CzQsQA&#10;AADbAAAADwAAAGRycy9kb3ducmV2LnhtbESPQWvCQBCF7wX/wzJCL6IbPdgaXUUEaS+FqkU8Dtkx&#10;G5KdDdmtxn/fOQi9zfDevPfNatP7Rt2oi1VgA9NJBoq4CLbi0sDPaT9+BxUTssUmMBl4UITNevCy&#10;wtyGOx/odkylkhCOORpwKbW51rFw5DFOQkss2jV0HpOsXalth3cJ942eZdlce6xYGhy2tHNU1Mdf&#10;b8DX9cJd3uzsMeJiZL8O3HyfP4x5HfbbJahEffo3P68/reALvfwiA+j1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gs0LEAAAA2wAAAA8AAAAAAAAAAAAAAAAAmAIAAGRycy9k&#10;b3ducmV2LnhtbFBLBQYAAAAABAAEAPUAAACJAwAAAAA=&#10;" path="m,2963l,e" filled="f" strokeweight=".29919mm">
                  <v:path arrowok="t" o:connecttype="custom" o:connectlocs="0,14394;0,11431" o:connectangles="0,0"/>
                </v:shape>
                <v:shape id="Freeform 38" o:spid="_x0000_s1031" style="position:absolute;left:10257;top:11431;width:0;height:2963;visibility:visible;mso-wrap-style:square;v-text-anchor:top" coordsize="0,29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wW2cAA&#10;AADbAAAADwAAAGRycy9kb3ducmV2LnhtbERPS4vCMBC+C/6HMIIXWVM9qFuNIoLoRVgfLHscmrEp&#10;bSaliVr/vVkQvM3H95zFqrWVuFPjC8cKRsMEBHHmdMG5gst5+zUD4QOyxsoxKXiSh9Wy21lgqt2D&#10;j3Q/hVzEEPYpKjAh1KmUPjNk0Q9dTRy5q2sshgibXOoGHzHcVnKcJBNpseDYYLCmjaGsPN2sAluW&#10;3+ZvqsfPAWcDfThy9fO7U6rfa9dzEIHa8BG/3Xsd54/g/5d4gFy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ewW2cAAAADbAAAADwAAAAAAAAAAAAAAAACYAgAAZHJzL2Rvd25y&#10;ZXYueG1sUEsFBgAAAAAEAAQA9QAAAIUDAAAAAA==&#10;" path="m,2963l,e" filled="f" strokeweight=".29919mm">
                  <v:path arrowok="t" o:connecttype="custom" o:connectlocs="0,14394;0,11431" o:connectangles="0,0"/>
                </v:shape>
                <v:shape id="Freeform 37" o:spid="_x0000_s1032" style="position:absolute;left:973;top:11139;width:9292;height:0;visibility:visible;mso-wrap-style:square;v-text-anchor:top" coordsize="929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LdtcAA&#10;AADbAAAADwAAAGRycy9kb3ducmV2LnhtbERP32vCMBB+H/g/hBvsbabKcF01iggDwSc78fnWnE1Z&#10;cylJtJ1/vREE3+7j+3mL1WBbcSEfGscKJuMMBHHldMO1gsPP93sOIkRkja1jUvBPAVbL0csCC+16&#10;3tOljLVIIRwKVGBi7AopQ2XIYhi7jjhxJ+ctxgR9LbXHPoXbVk6zbCYtNpwaDHa0MVT9lWerIC+3&#10;OVremcz1X8eP37W/niefSr29Dus5iEhDfIof7q1O86dw/yUdIJc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lLdtcAAAADbAAAADwAAAAAAAAAAAAAAAACYAgAAZHJzL2Rvd25y&#10;ZXYueG1sUEsFBgAAAAAEAAQA9QAAAIUDAAAAAA==&#10;" path="m,l9291,e" filled="f" strokeweight=".29919mm">
                  <v:path arrowok="t" o:connecttype="custom" o:connectlocs="0,0;9291,0" o:connectangles="0,0"/>
                </v:shape>
                <v:shape id="Freeform 36" o:spid="_x0000_s1033" style="position:absolute;left:973;top:11439;width:9292;height:0;visibility:visible;mso-wrap-style:square;v-text-anchor:top" coordsize="929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54LsAA&#10;AADbAAAADwAAAGRycy9kb3ducmV2LnhtbERP32vCMBB+H/g/hBN8m6k6Zq1GkcFA2NO64fPZnE2x&#10;uZQk2upfvwwGe7uP7+dtdoNtxY18aBwrmE0zEMSV0w3XCr6/3p9zECEia2wdk4I7BdhtR08bLLTr&#10;+ZNuZaxFCuFQoAITY1dIGSpDFsPUdcSJOztvMSboa6k99inctnKeZa/SYsOpwWBHb4aqS3m1CvLy&#10;kKPlD5O5fnV8Oe394zpbKjUZD/s1iEhD/Bf/uQ86zV/A7y/pALn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R54LsAAAADbAAAADwAAAAAAAAAAAAAAAACYAgAAZHJzL2Rvd25y&#10;ZXYueG1sUEsFBgAAAAAEAAQA9QAAAIUDAAAAAA==&#10;" path="m,l9291,e" filled="f" strokeweight=".29919mm">
                  <v:path arrowok="t" o:connecttype="custom" o:connectlocs="0,0;9291,0" o:connectangles="0,0"/>
                </v:shape>
                <v:shape id="Freeform 35" o:spid="_x0000_s1034" style="position:absolute;left:980;top:11132;width:0;height:314;visibility:visible;mso-wrap-style:square;v-text-anchor:top" coordsize="0,3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RxI78A&#10;AADbAAAADwAAAGRycy9kb3ducmV2LnhtbESPQYvCQAyF7wv+hyGCN50qskh1FBEELx7seugxdGJb&#10;7CSlM9X67x1B2FvCe+/Ly2Y3uEY9qPO1sIH5LAFFXIituTRw/TtOV6B8QLbYCJOBF3nYbUc/G0yt&#10;PPlCjyyUKkLYp2igCqFNtfZFRQ79TFriqN2kcxji2pXadviMcNfoRZL8aoc1xwsVtnSoqLhnvYuU&#10;fJVo6TkbsJCeTnmQfX42ZjIe9mtQgYbwb/6mTzbWX8LnlziA3r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+xHEjvwAAANsAAAAPAAAAAAAAAAAAAAAAAJgCAABkcnMvZG93bnJl&#10;di54bWxQSwUGAAAAAAQABAD1AAAAhAMAAAAA&#10;" path="m,314l,e" filled="f" strokeweight=".29919mm">
                  <v:path arrowok="t" o:connecttype="custom" o:connectlocs="0,11446;0,11132" o:connectangles="0,0"/>
                </v:shape>
                <v:shape id="Freeform 34" o:spid="_x0000_s1035" style="position:absolute;left:10257;top:11132;width:0;height:314;visibility:visible;mso-wrap-style:square;v-text-anchor:top" coordsize="0,3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jUuL8A&#10;AADbAAAADwAAAGRycy9kb3ducmV2LnhtbESPQYvCQAyF7wv+hyGCN50quEh1FBEELx7seugxdGJb&#10;7CSlM9X67x1B2FvCe+/Ly2Y3uEY9qPO1sIH5LAFFXIituTRw/TtOV6B8QLbYCJOBF3nYbUc/G0yt&#10;PPlCjyyUKkLYp2igCqFNtfZFRQ79TFriqN2kcxji2pXadviMcNfoRZL8aoc1xwsVtnSoqLhnvYuU&#10;fJVo6TkbsJCeTnmQfX42ZjIe9mtQgYbwb/6mTzbWX8LnlziA3r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RiNS4vwAAANsAAAAPAAAAAAAAAAAAAAAAAJgCAABkcnMvZG93bnJl&#10;di54bWxQSwUGAAAAAAQABAD1AAAAhAMAAAAA&#10;" path="m,314l,e" filled="f" strokeweight=".29919mm">
                  <v:path arrowok="t" o:connecttype="custom" o:connectlocs="0,11446;0,11132" o:connectangles="0,0"/>
                </v:shape>
                <w10:wrap anchorx="page" anchory="page"/>
              </v:group>
            </w:pict>
          </mc:Fallback>
        </mc:AlternateContent>
      </w:r>
    </w:p>
    <w:p w:rsidR="00954074" w:rsidRDefault="00812471">
      <w:pPr>
        <w:spacing w:before="36"/>
        <w:ind w:left="392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Work</w:t>
      </w:r>
      <w:r>
        <w:rPr>
          <w:rFonts w:ascii="Arial" w:eastAsia="Arial" w:hAnsi="Arial" w:cs="Arial"/>
          <w:b/>
          <w:spacing w:val="-4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sz w:val="18"/>
          <w:szCs w:val="18"/>
        </w:rPr>
        <w:t>Experience</w:t>
      </w:r>
    </w:p>
    <w:p w:rsidR="00954074" w:rsidRDefault="00954074">
      <w:pPr>
        <w:spacing w:before="3" w:line="100" w:lineRule="exact"/>
        <w:rPr>
          <w:sz w:val="10"/>
          <w:szCs w:val="10"/>
        </w:rPr>
      </w:pPr>
    </w:p>
    <w:p w:rsidR="00954074" w:rsidRDefault="00954074">
      <w:pPr>
        <w:spacing w:line="200" w:lineRule="exact"/>
      </w:pPr>
    </w:p>
    <w:p w:rsidR="00954074" w:rsidRDefault="00812471">
      <w:pPr>
        <w:spacing w:line="200" w:lineRule="exact"/>
        <w:ind w:left="1110" w:right="74" w:hanging="359"/>
        <w:rPr>
          <w:rFonts w:ascii="Verdana" w:eastAsia="Verdana" w:hAnsi="Verdana" w:cs="Verdana"/>
          <w:sz w:val="18"/>
          <w:szCs w:val="18"/>
        </w:rPr>
      </w:pPr>
      <w:r>
        <w:rPr>
          <w:rFonts w:ascii="MS Gothic" w:eastAsia="MS Gothic" w:hAnsi="MS Gothic" w:cs="MS Gothic"/>
          <w:sz w:val="18"/>
          <w:szCs w:val="18"/>
        </w:rPr>
        <w:t>❑</w:t>
      </w:r>
      <w:r>
        <w:rPr>
          <w:rFonts w:ascii="MS Gothic" w:eastAsia="MS Gothic" w:hAnsi="MS Gothic" w:cs="MS Gothic"/>
          <w:spacing w:val="88"/>
          <w:sz w:val="18"/>
          <w:szCs w:val="18"/>
        </w:rPr>
        <w:t xml:space="preserve"> </w:t>
      </w:r>
      <w:r>
        <w:rPr>
          <w:rFonts w:ascii="Verdana" w:eastAsia="Verdana" w:hAnsi="Verdana" w:cs="Verdana"/>
          <w:sz w:val="18"/>
          <w:szCs w:val="18"/>
        </w:rPr>
        <w:t>Sales/Service</w:t>
      </w:r>
      <w:r>
        <w:rPr>
          <w:rFonts w:ascii="Verdana" w:eastAsia="Verdana" w:hAnsi="Verdana" w:cs="Verdana"/>
          <w:spacing w:val="29"/>
          <w:sz w:val="18"/>
          <w:szCs w:val="18"/>
        </w:rPr>
        <w:t xml:space="preserve"> </w:t>
      </w:r>
      <w:r>
        <w:rPr>
          <w:rFonts w:ascii="Verdana" w:eastAsia="Verdana" w:hAnsi="Verdana" w:cs="Verdana"/>
          <w:sz w:val="18"/>
          <w:szCs w:val="18"/>
        </w:rPr>
        <w:t>Assistant</w:t>
      </w:r>
      <w:r>
        <w:rPr>
          <w:rFonts w:ascii="Verdana" w:eastAsia="Verdana" w:hAnsi="Verdana" w:cs="Verdana"/>
          <w:spacing w:val="19"/>
          <w:sz w:val="18"/>
          <w:szCs w:val="18"/>
        </w:rPr>
        <w:t xml:space="preserve"> </w:t>
      </w:r>
      <w:r>
        <w:rPr>
          <w:rFonts w:ascii="Verdana" w:eastAsia="Verdana" w:hAnsi="Verdana" w:cs="Verdana"/>
          <w:sz w:val="18"/>
          <w:szCs w:val="18"/>
        </w:rPr>
        <w:t>of</w:t>
      </w:r>
      <w:r>
        <w:rPr>
          <w:rFonts w:ascii="Verdana" w:eastAsia="Verdana" w:hAnsi="Verdana" w:cs="Verdana"/>
          <w:spacing w:val="25"/>
          <w:sz w:val="18"/>
          <w:szCs w:val="18"/>
        </w:rPr>
        <w:t xml:space="preserve"> </w:t>
      </w:r>
      <w:r>
        <w:rPr>
          <w:rFonts w:ascii="Verdana" w:eastAsia="Verdana" w:hAnsi="Verdana" w:cs="Verdana"/>
          <w:sz w:val="18"/>
          <w:szCs w:val="18"/>
        </w:rPr>
        <w:t>various</w:t>
      </w:r>
      <w:r>
        <w:rPr>
          <w:rFonts w:ascii="Verdana" w:eastAsia="Verdana" w:hAnsi="Verdana" w:cs="Verdana"/>
          <w:spacing w:val="20"/>
          <w:sz w:val="18"/>
          <w:szCs w:val="18"/>
        </w:rPr>
        <w:t xml:space="preserve"> </w:t>
      </w:r>
      <w:r>
        <w:rPr>
          <w:rFonts w:ascii="Verdana" w:eastAsia="Verdana" w:hAnsi="Verdana" w:cs="Verdana"/>
          <w:sz w:val="18"/>
          <w:szCs w:val="18"/>
        </w:rPr>
        <w:t>Tea</w:t>
      </w:r>
      <w:r>
        <w:rPr>
          <w:rFonts w:ascii="Verdana" w:eastAsia="Verdana" w:hAnsi="Verdana" w:cs="Verdana"/>
          <w:spacing w:val="24"/>
          <w:sz w:val="18"/>
          <w:szCs w:val="18"/>
        </w:rPr>
        <w:t xml:space="preserve"> </w:t>
      </w:r>
      <w:r>
        <w:rPr>
          <w:rFonts w:ascii="Verdana" w:eastAsia="Verdana" w:hAnsi="Verdana" w:cs="Verdana"/>
          <w:sz w:val="18"/>
          <w:szCs w:val="18"/>
        </w:rPr>
        <w:t>Machinery</w:t>
      </w:r>
      <w:r>
        <w:rPr>
          <w:rFonts w:ascii="Verdana" w:eastAsia="Verdana" w:hAnsi="Verdana" w:cs="Verdana"/>
          <w:spacing w:val="18"/>
          <w:sz w:val="18"/>
          <w:szCs w:val="18"/>
        </w:rPr>
        <w:t xml:space="preserve"> </w:t>
      </w:r>
      <w:r>
        <w:rPr>
          <w:rFonts w:ascii="Verdana" w:eastAsia="Verdana" w:hAnsi="Verdana" w:cs="Verdana"/>
          <w:sz w:val="18"/>
          <w:szCs w:val="18"/>
        </w:rPr>
        <w:t>atM/s.</w:t>
      </w:r>
      <w:r>
        <w:rPr>
          <w:rFonts w:ascii="Verdana" w:eastAsia="Verdana" w:hAnsi="Verdana" w:cs="Verdana"/>
          <w:spacing w:val="21"/>
          <w:sz w:val="18"/>
          <w:szCs w:val="18"/>
        </w:rPr>
        <w:t xml:space="preserve"> </w:t>
      </w:r>
      <w:r>
        <w:rPr>
          <w:rFonts w:ascii="Verdana" w:eastAsia="Verdana" w:hAnsi="Verdana" w:cs="Verdana"/>
          <w:sz w:val="18"/>
          <w:szCs w:val="18"/>
        </w:rPr>
        <w:t>“</w:t>
      </w:r>
      <w:r>
        <w:rPr>
          <w:rFonts w:ascii="Verdana" w:eastAsia="Verdana" w:hAnsi="Verdana" w:cs="Verdana"/>
          <w:b/>
          <w:sz w:val="18"/>
          <w:szCs w:val="18"/>
        </w:rPr>
        <w:t>Trade</w:t>
      </w:r>
      <w:r>
        <w:rPr>
          <w:rFonts w:ascii="Verdana" w:eastAsia="Verdana" w:hAnsi="Verdana" w:cs="Verdana"/>
          <w:b/>
          <w:spacing w:val="21"/>
          <w:sz w:val="18"/>
          <w:szCs w:val="18"/>
        </w:rPr>
        <w:t xml:space="preserve"> </w:t>
      </w:r>
      <w:r>
        <w:rPr>
          <w:rFonts w:ascii="Verdana" w:eastAsia="Verdana" w:hAnsi="Verdana" w:cs="Verdana"/>
          <w:b/>
          <w:sz w:val="18"/>
          <w:szCs w:val="18"/>
        </w:rPr>
        <w:t>&amp;</w:t>
      </w:r>
      <w:r>
        <w:rPr>
          <w:rFonts w:ascii="Verdana" w:eastAsia="Verdana" w:hAnsi="Verdana" w:cs="Verdana"/>
          <w:b/>
          <w:spacing w:val="26"/>
          <w:sz w:val="18"/>
          <w:szCs w:val="18"/>
        </w:rPr>
        <w:t xml:space="preserve"> </w:t>
      </w:r>
      <w:r>
        <w:rPr>
          <w:rFonts w:ascii="Verdana" w:eastAsia="Verdana" w:hAnsi="Verdana" w:cs="Verdana"/>
          <w:b/>
          <w:sz w:val="18"/>
          <w:szCs w:val="18"/>
        </w:rPr>
        <w:t>Industry</w:t>
      </w:r>
      <w:r>
        <w:rPr>
          <w:rFonts w:ascii="Verdana" w:eastAsia="Verdana" w:hAnsi="Verdana" w:cs="Verdana"/>
          <w:b/>
          <w:spacing w:val="19"/>
          <w:sz w:val="18"/>
          <w:szCs w:val="18"/>
        </w:rPr>
        <w:t xml:space="preserve"> </w:t>
      </w:r>
      <w:r>
        <w:rPr>
          <w:rFonts w:ascii="Verdana" w:eastAsia="Verdana" w:hAnsi="Verdana" w:cs="Verdana"/>
          <w:b/>
          <w:sz w:val="18"/>
          <w:szCs w:val="18"/>
        </w:rPr>
        <w:t>Pvt.</w:t>
      </w:r>
      <w:r>
        <w:rPr>
          <w:rFonts w:ascii="Verdana" w:eastAsia="Verdana" w:hAnsi="Verdana" w:cs="Verdana"/>
          <w:b/>
          <w:spacing w:val="24"/>
          <w:sz w:val="18"/>
          <w:szCs w:val="18"/>
        </w:rPr>
        <w:t xml:space="preserve"> </w:t>
      </w:r>
      <w:r>
        <w:rPr>
          <w:rFonts w:ascii="Verdana" w:eastAsia="Verdana" w:hAnsi="Verdana" w:cs="Verdana"/>
          <w:b/>
          <w:sz w:val="18"/>
          <w:szCs w:val="18"/>
        </w:rPr>
        <w:t>Ltd</w:t>
      </w:r>
      <w:r>
        <w:rPr>
          <w:rFonts w:ascii="Verdana" w:eastAsia="Verdana" w:hAnsi="Verdana" w:cs="Verdana"/>
          <w:sz w:val="18"/>
          <w:szCs w:val="18"/>
        </w:rPr>
        <w:t>.”, (formally</w:t>
      </w:r>
      <w:r>
        <w:rPr>
          <w:rFonts w:ascii="Verdana" w:eastAsia="Verdana" w:hAnsi="Verdana" w:cs="Verdana"/>
          <w:spacing w:val="-8"/>
          <w:sz w:val="18"/>
          <w:szCs w:val="18"/>
        </w:rPr>
        <w:t xml:space="preserve"> </w:t>
      </w:r>
      <w:r>
        <w:rPr>
          <w:rFonts w:ascii="Verdana" w:eastAsia="Verdana" w:hAnsi="Verdana" w:cs="Verdana"/>
          <w:sz w:val="18"/>
          <w:szCs w:val="18"/>
        </w:rPr>
        <w:t>M/s.</w:t>
      </w:r>
      <w:r>
        <w:rPr>
          <w:rFonts w:ascii="Verdana" w:eastAsia="Verdana" w:hAnsi="Verdana" w:cs="Verdana"/>
          <w:spacing w:val="-4"/>
          <w:sz w:val="18"/>
          <w:szCs w:val="18"/>
        </w:rPr>
        <w:t xml:space="preserve"> </w:t>
      </w:r>
      <w:r>
        <w:rPr>
          <w:rFonts w:ascii="Verdana" w:eastAsia="Verdana" w:hAnsi="Verdana" w:cs="Verdana"/>
          <w:sz w:val="18"/>
          <w:szCs w:val="18"/>
        </w:rPr>
        <w:t>T&amp;I</w:t>
      </w:r>
      <w:r>
        <w:rPr>
          <w:rFonts w:ascii="Verdana" w:eastAsia="Verdana" w:hAnsi="Verdana" w:cs="Verdana"/>
          <w:spacing w:val="-3"/>
          <w:sz w:val="18"/>
          <w:szCs w:val="18"/>
        </w:rPr>
        <w:t xml:space="preserve"> </w:t>
      </w:r>
      <w:r>
        <w:rPr>
          <w:rFonts w:ascii="Verdana" w:eastAsia="Verdana" w:hAnsi="Verdana" w:cs="Verdana"/>
          <w:sz w:val="18"/>
          <w:szCs w:val="18"/>
        </w:rPr>
        <w:t>Global</w:t>
      </w:r>
      <w:r>
        <w:rPr>
          <w:rFonts w:ascii="Verdana" w:eastAsia="Verdana" w:hAnsi="Verdana" w:cs="Verdana"/>
          <w:spacing w:val="-6"/>
          <w:sz w:val="18"/>
          <w:szCs w:val="18"/>
        </w:rPr>
        <w:t xml:space="preserve"> </w:t>
      </w:r>
      <w:r>
        <w:rPr>
          <w:rFonts w:ascii="Verdana" w:eastAsia="Verdana" w:hAnsi="Verdana" w:cs="Verdana"/>
          <w:sz w:val="18"/>
          <w:szCs w:val="18"/>
        </w:rPr>
        <w:t>Ltd.)</w:t>
      </w:r>
      <w:r>
        <w:rPr>
          <w:rFonts w:ascii="Verdana" w:eastAsia="Verdana" w:hAnsi="Verdana" w:cs="Verdana"/>
          <w:spacing w:val="-4"/>
          <w:sz w:val="18"/>
          <w:szCs w:val="18"/>
        </w:rPr>
        <w:t xml:space="preserve"> </w:t>
      </w:r>
      <w:r>
        <w:rPr>
          <w:rFonts w:ascii="Verdana" w:eastAsia="Verdana" w:hAnsi="Verdana" w:cs="Verdana"/>
          <w:sz w:val="18"/>
          <w:szCs w:val="18"/>
        </w:rPr>
        <w:t>from</w:t>
      </w:r>
      <w:r>
        <w:rPr>
          <w:rFonts w:ascii="Verdana" w:eastAsia="Verdana" w:hAnsi="Verdana" w:cs="Verdana"/>
          <w:spacing w:val="-4"/>
          <w:sz w:val="18"/>
          <w:szCs w:val="18"/>
        </w:rPr>
        <w:t xml:space="preserve"> </w:t>
      </w:r>
      <w:r>
        <w:rPr>
          <w:rFonts w:ascii="Verdana" w:eastAsia="Verdana" w:hAnsi="Verdana" w:cs="Verdana"/>
          <w:sz w:val="18"/>
          <w:szCs w:val="18"/>
        </w:rPr>
        <w:t>1980-1984</w:t>
      </w:r>
      <w:r>
        <w:rPr>
          <w:rFonts w:ascii="Verdana" w:eastAsia="Verdana" w:hAnsi="Verdana" w:cs="Verdana"/>
          <w:spacing w:val="-10"/>
          <w:sz w:val="18"/>
          <w:szCs w:val="18"/>
        </w:rPr>
        <w:t xml:space="preserve"> </w:t>
      </w:r>
      <w:r>
        <w:rPr>
          <w:rFonts w:ascii="Verdana" w:eastAsia="Verdana" w:hAnsi="Verdana" w:cs="Verdana"/>
          <w:sz w:val="18"/>
          <w:szCs w:val="18"/>
        </w:rPr>
        <w:t>(March).</w:t>
      </w:r>
    </w:p>
    <w:p w:rsidR="00D7588E" w:rsidRDefault="00D7588E">
      <w:pPr>
        <w:spacing w:line="200" w:lineRule="exact"/>
        <w:ind w:left="1110" w:right="74" w:hanging="359"/>
        <w:rPr>
          <w:rFonts w:ascii="Verdana" w:eastAsia="Verdana" w:hAnsi="Verdana" w:cs="Verdana"/>
          <w:sz w:val="18"/>
          <w:szCs w:val="18"/>
        </w:rPr>
      </w:pPr>
    </w:p>
    <w:p w:rsidR="00954074" w:rsidRDefault="00812471">
      <w:pPr>
        <w:spacing w:line="200" w:lineRule="exact"/>
        <w:ind w:left="751"/>
        <w:rPr>
          <w:rFonts w:ascii="Arial" w:eastAsia="Arial" w:hAnsi="Arial" w:cs="Arial"/>
          <w:sz w:val="18"/>
          <w:szCs w:val="18"/>
        </w:rPr>
      </w:pPr>
      <w:r>
        <w:rPr>
          <w:rFonts w:ascii="MS Gothic" w:eastAsia="MS Gothic" w:hAnsi="MS Gothic" w:cs="MS Gothic"/>
          <w:sz w:val="18"/>
          <w:szCs w:val="18"/>
        </w:rPr>
        <w:t>❑</w:t>
      </w:r>
      <w:r>
        <w:rPr>
          <w:rFonts w:ascii="MS Gothic" w:eastAsia="MS Gothic" w:hAnsi="MS Gothic" w:cs="MS Gothic"/>
          <w:spacing w:val="88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 xml:space="preserve">Sales/Service </w:t>
      </w:r>
      <w:r>
        <w:rPr>
          <w:rFonts w:ascii="Arial" w:eastAsia="Arial" w:hAnsi="Arial" w:cs="Arial"/>
          <w:spacing w:val="9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and</w:t>
      </w:r>
      <w:r>
        <w:rPr>
          <w:rFonts w:ascii="Arial" w:eastAsia="Arial" w:hAnsi="Arial" w:cs="Arial"/>
          <w:spacing w:val="7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Marketing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Executive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of</w:t>
      </w:r>
      <w:r>
        <w:rPr>
          <w:rFonts w:ascii="Arial" w:eastAsia="Arial" w:hAnsi="Arial" w:cs="Arial"/>
          <w:spacing w:val="8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 xml:space="preserve">sorting </w:t>
      </w:r>
      <w:r>
        <w:rPr>
          <w:rFonts w:ascii="Arial" w:eastAsia="Arial" w:hAnsi="Arial" w:cs="Arial"/>
          <w:spacing w:val="1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machinery</w:t>
      </w:r>
      <w:r>
        <w:rPr>
          <w:rFonts w:ascii="Arial" w:eastAsia="Arial" w:hAnsi="Arial" w:cs="Arial"/>
          <w:spacing w:val="47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at</w:t>
      </w:r>
      <w:r>
        <w:rPr>
          <w:rFonts w:ascii="Arial" w:eastAsia="Arial" w:hAnsi="Arial" w:cs="Arial"/>
          <w:spacing w:val="38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M/s.</w:t>
      </w:r>
      <w:r>
        <w:rPr>
          <w:rFonts w:ascii="Arial" w:eastAsia="Arial" w:hAnsi="Arial" w:cs="Arial"/>
          <w:spacing w:val="-8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“</w:t>
      </w:r>
      <w:r>
        <w:rPr>
          <w:rFonts w:ascii="Arial" w:eastAsia="Arial" w:hAnsi="Arial" w:cs="Arial"/>
          <w:b/>
          <w:sz w:val="18"/>
          <w:szCs w:val="18"/>
        </w:rPr>
        <w:t>C.</w:t>
      </w:r>
      <w:r>
        <w:rPr>
          <w:rFonts w:ascii="Arial" w:eastAsia="Arial" w:hAnsi="Arial" w:cs="Arial"/>
          <w:b/>
          <w:spacing w:val="-7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sz w:val="18"/>
          <w:szCs w:val="18"/>
        </w:rPr>
        <w:t>M.</w:t>
      </w:r>
      <w:r>
        <w:rPr>
          <w:rFonts w:ascii="Arial" w:eastAsia="Arial" w:hAnsi="Arial" w:cs="Arial"/>
          <w:b/>
          <w:spacing w:val="-7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sz w:val="18"/>
          <w:szCs w:val="18"/>
        </w:rPr>
        <w:t>Ho</w:t>
      </w:r>
      <w:r>
        <w:rPr>
          <w:rFonts w:ascii="Arial" w:eastAsia="Arial" w:hAnsi="Arial" w:cs="Arial"/>
          <w:b/>
          <w:spacing w:val="-7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sz w:val="18"/>
          <w:szCs w:val="18"/>
        </w:rPr>
        <w:t>&amp;</w:t>
      </w:r>
      <w:r>
        <w:rPr>
          <w:rFonts w:ascii="Arial" w:eastAsia="Arial" w:hAnsi="Arial" w:cs="Arial"/>
          <w:b/>
          <w:spacing w:val="-6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sz w:val="18"/>
          <w:szCs w:val="18"/>
        </w:rPr>
        <w:t>Co</w:t>
      </w:r>
      <w:r>
        <w:rPr>
          <w:rFonts w:ascii="Arial" w:eastAsia="Arial" w:hAnsi="Arial" w:cs="Arial"/>
          <w:sz w:val="18"/>
          <w:szCs w:val="18"/>
        </w:rPr>
        <w:t>”.,</w:t>
      </w:r>
      <w:r>
        <w:rPr>
          <w:rFonts w:ascii="Arial" w:eastAsia="Arial" w:hAnsi="Arial" w:cs="Arial"/>
          <w:spacing w:val="-9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Calcutta</w:t>
      </w:r>
      <w:r>
        <w:rPr>
          <w:rFonts w:ascii="Arial" w:eastAsia="Arial" w:hAnsi="Arial" w:cs="Arial"/>
          <w:spacing w:val="3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from</w:t>
      </w:r>
    </w:p>
    <w:p w:rsidR="00954074" w:rsidRDefault="00812471">
      <w:pPr>
        <w:spacing w:before="2"/>
        <w:ind w:left="111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April,1984</w:t>
      </w:r>
      <w:r>
        <w:rPr>
          <w:rFonts w:ascii="Arial" w:eastAsia="Arial" w:hAnsi="Arial" w:cs="Arial"/>
          <w:spacing w:val="-8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to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December</w:t>
      </w:r>
      <w:r>
        <w:rPr>
          <w:rFonts w:ascii="Arial" w:eastAsia="Arial" w:hAnsi="Arial" w:cs="Arial"/>
          <w:spacing w:val="-8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2009.</w:t>
      </w:r>
    </w:p>
    <w:p w:rsidR="00D7588E" w:rsidRDefault="00D7588E">
      <w:pPr>
        <w:spacing w:before="2"/>
        <w:ind w:left="1110"/>
        <w:rPr>
          <w:rFonts w:ascii="Arial" w:eastAsia="Arial" w:hAnsi="Arial" w:cs="Arial"/>
          <w:sz w:val="18"/>
          <w:szCs w:val="18"/>
        </w:rPr>
      </w:pPr>
    </w:p>
    <w:p w:rsidR="00954074" w:rsidRDefault="00812471">
      <w:pPr>
        <w:spacing w:line="200" w:lineRule="exact"/>
        <w:ind w:left="751"/>
        <w:rPr>
          <w:rFonts w:ascii="Arial" w:eastAsia="Arial" w:hAnsi="Arial" w:cs="Arial"/>
          <w:sz w:val="18"/>
          <w:szCs w:val="18"/>
        </w:rPr>
      </w:pPr>
      <w:r>
        <w:rPr>
          <w:rFonts w:ascii="MS Gothic" w:eastAsia="MS Gothic" w:hAnsi="MS Gothic" w:cs="MS Gothic"/>
          <w:sz w:val="18"/>
          <w:szCs w:val="18"/>
        </w:rPr>
        <w:t>❑</w:t>
      </w:r>
      <w:r>
        <w:rPr>
          <w:rFonts w:ascii="MS Gothic" w:eastAsia="MS Gothic" w:hAnsi="MS Gothic" w:cs="MS Gothic"/>
          <w:spacing w:val="88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Extensive</w:t>
      </w:r>
      <w:r>
        <w:rPr>
          <w:rFonts w:ascii="Arial" w:eastAsia="Arial" w:hAnsi="Arial" w:cs="Arial"/>
          <w:spacing w:val="-8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tour</w:t>
      </w:r>
      <w:r>
        <w:rPr>
          <w:rFonts w:ascii="Arial" w:eastAsia="Arial" w:hAnsi="Arial" w:cs="Arial"/>
          <w:spacing w:val="-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to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North</w:t>
      </w:r>
      <w:r>
        <w:rPr>
          <w:rFonts w:ascii="Arial" w:eastAsia="Arial" w:hAnsi="Arial" w:cs="Arial"/>
          <w:spacing w:val="-4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Bengal,</w:t>
      </w:r>
      <w:r>
        <w:rPr>
          <w:rFonts w:ascii="Arial" w:eastAsia="Arial" w:hAnsi="Arial" w:cs="Arial"/>
          <w:spacing w:val="-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Assam,</w:t>
      </w:r>
      <w:r>
        <w:rPr>
          <w:rFonts w:ascii="Arial" w:eastAsia="Arial" w:hAnsi="Arial" w:cs="Arial"/>
          <w:spacing w:val="-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Tripura,</w:t>
      </w:r>
      <w:r>
        <w:rPr>
          <w:rFonts w:ascii="Arial" w:eastAsia="Arial" w:hAnsi="Arial" w:cs="Arial"/>
          <w:spacing w:val="-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Tamil</w:t>
      </w:r>
      <w:r>
        <w:rPr>
          <w:rFonts w:ascii="Arial" w:eastAsia="Arial" w:hAnsi="Arial" w:cs="Arial"/>
          <w:spacing w:val="-4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Nadu,</w:t>
      </w:r>
      <w:r>
        <w:rPr>
          <w:rFonts w:ascii="Arial" w:eastAsia="Arial" w:hAnsi="Arial" w:cs="Arial"/>
          <w:spacing w:val="-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Kerala</w:t>
      </w:r>
      <w:r>
        <w:rPr>
          <w:rFonts w:ascii="Arial" w:eastAsia="Arial" w:hAnsi="Arial" w:cs="Arial"/>
          <w:spacing w:val="-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and</w:t>
      </w:r>
      <w:r>
        <w:rPr>
          <w:rFonts w:ascii="Arial" w:eastAsia="Arial" w:hAnsi="Arial" w:cs="Arial"/>
          <w:spacing w:val="-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Nepal</w:t>
      </w:r>
      <w:r>
        <w:rPr>
          <w:rFonts w:ascii="Arial" w:eastAsia="Arial" w:hAnsi="Arial" w:cs="Arial"/>
          <w:spacing w:val="-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for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installation</w:t>
      </w:r>
      <w:r>
        <w:rPr>
          <w:rFonts w:ascii="Arial" w:eastAsia="Arial" w:hAnsi="Arial" w:cs="Arial"/>
          <w:spacing w:val="-8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and</w:t>
      </w:r>
      <w:r>
        <w:rPr>
          <w:rFonts w:ascii="Arial" w:eastAsia="Arial" w:hAnsi="Arial" w:cs="Arial"/>
          <w:spacing w:val="-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sales.</w:t>
      </w:r>
    </w:p>
    <w:p w:rsidR="009301F2" w:rsidRDefault="009301F2">
      <w:pPr>
        <w:spacing w:line="200" w:lineRule="exact"/>
        <w:ind w:left="751"/>
        <w:rPr>
          <w:rFonts w:ascii="Arial" w:eastAsia="Arial" w:hAnsi="Arial" w:cs="Arial"/>
          <w:sz w:val="18"/>
          <w:szCs w:val="18"/>
        </w:rPr>
      </w:pPr>
    </w:p>
    <w:p w:rsidR="00954074" w:rsidRDefault="00812471">
      <w:pPr>
        <w:spacing w:before="3" w:line="200" w:lineRule="exact"/>
        <w:ind w:left="1110" w:right="80" w:hanging="359"/>
        <w:rPr>
          <w:rFonts w:ascii="Verdana" w:eastAsia="Verdana" w:hAnsi="Verdana" w:cs="Verdana"/>
          <w:sz w:val="18"/>
          <w:szCs w:val="18"/>
        </w:rPr>
      </w:pPr>
      <w:r>
        <w:rPr>
          <w:rFonts w:ascii="MS Gothic" w:eastAsia="MS Gothic" w:hAnsi="MS Gothic" w:cs="MS Gothic"/>
          <w:sz w:val="18"/>
          <w:szCs w:val="18"/>
        </w:rPr>
        <w:t>❑</w:t>
      </w:r>
      <w:r>
        <w:rPr>
          <w:rFonts w:ascii="MS Gothic" w:eastAsia="MS Gothic" w:hAnsi="MS Gothic" w:cs="MS Gothic"/>
          <w:spacing w:val="88"/>
          <w:sz w:val="18"/>
          <w:szCs w:val="18"/>
        </w:rPr>
        <w:t xml:space="preserve"> </w:t>
      </w:r>
      <w:r>
        <w:rPr>
          <w:rFonts w:ascii="Verdana" w:eastAsia="Verdana" w:hAnsi="Verdana" w:cs="Verdana"/>
          <w:sz w:val="18"/>
          <w:szCs w:val="18"/>
        </w:rPr>
        <w:t>Worked</w:t>
      </w:r>
      <w:r>
        <w:rPr>
          <w:rFonts w:ascii="Verdana" w:eastAsia="Verdana" w:hAnsi="Verdana" w:cs="Verdana"/>
          <w:spacing w:val="20"/>
          <w:sz w:val="18"/>
          <w:szCs w:val="18"/>
        </w:rPr>
        <w:t xml:space="preserve"> </w:t>
      </w:r>
      <w:r>
        <w:rPr>
          <w:rFonts w:ascii="Verdana" w:eastAsia="Verdana" w:hAnsi="Verdana" w:cs="Verdana"/>
          <w:sz w:val="18"/>
          <w:szCs w:val="18"/>
        </w:rPr>
        <w:t>in</w:t>
      </w:r>
      <w:r>
        <w:rPr>
          <w:rFonts w:ascii="Verdana" w:eastAsia="Verdana" w:hAnsi="Verdana" w:cs="Verdana"/>
          <w:spacing w:val="25"/>
          <w:sz w:val="18"/>
          <w:szCs w:val="18"/>
        </w:rPr>
        <w:t xml:space="preserve"> </w:t>
      </w:r>
      <w:r>
        <w:rPr>
          <w:rFonts w:ascii="Verdana" w:eastAsia="Verdana" w:hAnsi="Verdana" w:cs="Verdana"/>
          <w:b/>
          <w:sz w:val="18"/>
          <w:szCs w:val="18"/>
        </w:rPr>
        <w:t>“Steelsworth Pvt.</w:t>
      </w:r>
      <w:r>
        <w:rPr>
          <w:rFonts w:ascii="Verdana" w:eastAsia="Verdana" w:hAnsi="Verdana" w:cs="Verdana"/>
          <w:b/>
          <w:spacing w:val="9"/>
          <w:sz w:val="18"/>
          <w:szCs w:val="18"/>
        </w:rPr>
        <w:t xml:space="preserve"> </w:t>
      </w:r>
      <w:r>
        <w:rPr>
          <w:rFonts w:ascii="Verdana" w:eastAsia="Verdana" w:hAnsi="Verdana" w:cs="Verdana"/>
          <w:b/>
          <w:sz w:val="18"/>
          <w:szCs w:val="18"/>
        </w:rPr>
        <w:t xml:space="preserve">Ltd.” </w:t>
      </w:r>
      <w:r>
        <w:rPr>
          <w:rFonts w:ascii="Verdana" w:eastAsia="Verdana" w:hAnsi="Verdana" w:cs="Verdana"/>
          <w:b/>
          <w:spacing w:val="22"/>
          <w:sz w:val="18"/>
          <w:szCs w:val="18"/>
        </w:rPr>
        <w:t xml:space="preserve"> </w:t>
      </w:r>
      <w:r>
        <w:rPr>
          <w:rFonts w:ascii="Verdana" w:eastAsia="Verdana" w:hAnsi="Verdana" w:cs="Verdana"/>
          <w:b/>
          <w:sz w:val="18"/>
          <w:szCs w:val="18"/>
        </w:rPr>
        <w:t>Kolkata</w:t>
      </w:r>
      <w:r>
        <w:rPr>
          <w:rFonts w:ascii="Verdana" w:eastAsia="Verdana" w:hAnsi="Verdana" w:cs="Verdana"/>
          <w:b/>
          <w:spacing w:val="5"/>
          <w:sz w:val="18"/>
          <w:szCs w:val="18"/>
        </w:rPr>
        <w:t xml:space="preserve"> </w:t>
      </w:r>
      <w:r>
        <w:rPr>
          <w:rFonts w:ascii="Verdana" w:eastAsia="Verdana" w:hAnsi="Verdana" w:cs="Verdana"/>
          <w:sz w:val="18"/>
          <w:szCs w:val="18"/>
        </w:rPr>
        <w:t>as</w:t>
      </w:r>
      <w:r>
        <w:rPr>
          <w:rFonts w:ascii="Verdana" w:eastAsia="Verdana" w:hAnsi="Verdana" w:cs="Verdana"/>
          <w:spacing w:val="10"/>
          <w:sz w:val="18"/>
          <w:szCs w:val="18"/>
        </w:rPr>
        <w:t xml:space="preserve"> </w:t>
      </w:r>
      <w:r>
        <w:rPr>
          <w:rFonts w:ascii="Verdana" w:eastAsia="Verdana" w:hAnsi="Verdana" w:cs="Verdana"/>
          <w:b/>
          <w:sz w:val="18"/>
          <w:szCs w:val="18"/>
        </w:rPr>
        <w:t>“</w:t>
      </w:r>
      <w:r>
        <w:rPr>
          <w:rFonts w:ascii="Verdana" w:eastAsia="Verdana" w:hAnsi="Verdana" w:cs="Verdana"/>
          <w:b/>
          <w:spacing w:val="12"/>
          <w:sz w:val="18"/>
          <w:szCs w:val="18"/>
        </w:rPr>
        <w:t xml:space="preserve"> </w:t>
      </w:r>
      <w:r>
        <w:rPr>
          <w:rFonts w:ascii="Verdana" w:eastAsia="Verdana" w:hAnsi="Verdana" w:cs="Verdana"/>
          <w:b/>
          <w:sz w:val="18"/>
          <w:szCs w:val="18"/>
        </w:rPr>
        <w:t>Manager</w:t>
      </w:r>
      <w:r>
        <w:rPr>
          <w:rFonts w:ascii="Verdana" w:eastAsia="Verdana" w:hAnsi="Verdana" w:cs="Verdana"/>
          <w:b/>
          <w:spacing w:val="4"/>
          <w:sz w:val="18"/>
          <w:szCs w:val="18"/>
        </w:rPr>
        <w:t xml:space="preserve"> </w:t>
      </w:r>
      <w:r>
        <w:rPr>
          <w:rFonts w:ascii="Verdana" w:eastAsia="Verdana" w:hAnsi="Verdana" w:cs="Verdana"/>
          <w:b/>
          <w:sz w:val="18"/>
          <w:szCs w:val="18"/>
        </w:rPr>
        <w:t xml:space="preserve">Sales” </w:t>
      </w:r>
      <w:r>
        <w:rPr>
          <w:rFonts w:ascii="Verdana" w:eastAsia="Verdana" w:hAnsi="Verdana" w:cs="Verdana"/>
          <w:b/>
          <w:spacing w:val="21"/>
          <w:sz w:val="18"/>
          <w:szCs w:val="18"/>
        </w:rPr>
        <w:t xml:space="preserve"> </w:t>
      </w:r>
      <w:r>
        <w:rPr>
          <w:rFonts w:ascii="Verdana" w:eastAsia="Verdana" w:hAnsi="Verdana" w:cs="Verdana"/>
          <w:sz w:val="18"/>
          <w:szCs w:val="18"/>
        </w:rPr>
        <w:t>from</w:t>
      </w:r>
      <w:r>
        <w:rPr>
          <w:rFonts w:ascii="Verdana" w:eastAsia="Verdana" w:hAnsi="Verdana" w:cs="Verdana"/>
          <w:spacing w:val="8"/>
          <w:sz w:val="18"/>
          <w:szCs w:val="18"/>
        </w:rPr>
        <w:t xml:space="preserve"> </w:t>
      </w:r>
      <w:r>
        <w:rPr>
          <w:rFonts w:ascii="Verdana" w:eastAsia="Verdana" w:hAnsi="Verdana" w:cs="Verdana"/>
          <w:sz w:val="18"/>
          <w:szCs w:val="18"/>
        </w:rPr>
        <w:t>January,2010 to</w:t>
      </w:r>
      <w:r>
        <w:rPr>
          <w:rFonts w:ascii="Verdana" w:eastAsia="Verdana" w:hAnsi="Verdana" w:cs="Verdana"/>
          <w:spacing w:val="-2"/>
          <w:sz w:val="18"/>
          <w:szCs w:val="18"/>
        </w:rPr>
        <w:t xml:space="preserve"> </w:t>
      </w:r>
      <w:r>
        <w:rPr>
          <w:rFonts w:ascii="Verdana" w:eastAsia="Verdana" w:hAnsi="Verdana" w:cs="Verdana"/>
          <w:sz w:val="18"/>
          <w:szCs w:val="18"/>
        </w:rPr>
        <w:t>June,2011</w:t>
      </w:r>
    </w:p>
    <w:p w:rsidR="00D7588E" w:rsidRDefault="00D7588E">
      <w:pPr>
        <w:spacing w:before="3" w:line="200" w:lineRule="exact"/>
        <w:ind w:left="1110" w:right="80" w:hanging="359"/>
        <w:rPr>
          <w:rFonts w:ascii="Verdana" w:eastAsia="Verdana" w:hAnsi="Verdana" w:cs="Verdana"/>
          <w:sz w:val="18"/>
          <w:szCs w:val="18"/>
        </w:rPr>
      </w:pPr>
    </w:p>
    <w:p w:rsidR="00954074" w:rsidRDefault="00812471">
      <w:pPr>
        <w:spacing w:line="200" w:lineRule="exact"/>
        <w:ind w:left="751"/>
        <w:rPr>
          <w:rFonts w:ascii="Verdana" w:eastAsia="Verdana" w:hAnsi="Verdana" w:cs="Verdana"/>
          <w:sz w:val="18"/>
          <w:szCs w:val="18"/>
        </w:rPr>
      </w:pPr>
      <w:r>
        <w:rPr>
          <w:rFonts w:ascii="MS Gothic" w:eastAsia="MS Gothic" w:hAnsi="MS Gothic" w:cs="MS Gothic"/>
          <w:sz w:val="18"/>
          <w:szCs w:val="18"/>
        </w:rPr>
        <w:t>❑</w:t>
      </w:r>
      <w:r>
        <w:rPr>
          <w:rFonts w:ascii="MS Gothic" w:eastAsia="MS Gothic" w:hAnsi="MS Gothic" w:cs="MS Gothic"/>
          <w:spacing w:val="88"/>
          <w:sz w:val="18"/>
          <w:szCs w:val="18"/>
        </w:rPr>
        <w:t xml:space="preserve"> </w:t>
      </w:r>
      <w:r>
        <w:rPr>
          <w:rFonts w:ascii="Verdana" w:eastAsia="Verdana" w:hAnsi="Verdana" w:cs="Verdana"/>
          <w:sz w:val="18"/>
          <w:szCs w:val="18"/>
        </w:rPr>
        <w:t>Worked</w:t>
      </w:r>
      <w:r>
        <w:rPr>
          <w:rFonts w:ascii="Verdana" w:eastAsia="Verdana" w:hAnsi="Verdana" w:cs="Verdana"/>
          <w:spacing w:val="34"/>
          <w:sz w:val="18"/>
          <w:szCs w:val="18"/>
        </w:rPr>
        <w:t xml:space="preserve"> </w:t>
      </w:r>
      <w:r>
        <w:rPr>
          <w:rFonts w:ascii="Verdana" w:eastAsia="Verdana" w:hAnsi="Verdana" w:cs="Verdana"/>
          <w:sz w:val="18"/>
          <w:szCs w:val="18"/>
        </w:rPr>
        <w:t>in</w:t>
      </w:r>
      <w:r>
        <w:rPr>
          <w:rFonts w:ascii="Verdana" w:eastAsia="Verdana" w:hAnsi="Verdana" w:cs="Verdana"/>
          <w:spacing w:val="40"/>
          <w:sz w:val="18"/>
          <w:szCs w:val="18"/>
        </w:rPr>
        <w:t xml:space="preserve"> </w:t>
      </w:r>
      <w:r>
        <w:rPr>
          <w:rFonts w:ascii="Verdana" w:eastAsia="Verdana" w:hAnsi="Verdana" w:cs="Verdana"/>
          <w:sz w:val="18"/>
          <w:szCs w:val="18"/>
        </w:rPr>
        <w:t>“</w:t>
      </w:r>
      <w:r>
        <w:rPr>
          <w:rFonts w:ascii="Verdana" w:eastAsia="Verdana" w:hAnsi="Verdana" w:cs="Verdana"/>
          <w:b/>
          <w:sz w:val="18"/>
          <w:szCs w:val="18"/>
        </w:rPr>
        <w:t>Rungta</w:t>
      </w:r>
      <w:r>
        <w:rPr>
          <w:rFonts w:ascii="Verdana" w:eastAsia="Verdana" w:hAnsi="Verdana" w:cs="Verdana"/>
          <w:b/>
          <w:spacing w:val="35"/>
          <w:sz w:val="18"/>
          <w:szCs w:val="18"/>
        </w:rPr>
        <w:t xml:space="preserve"> </w:t>
      </w:r>
      <w:r>
        <w:rPr>
          <w:rFonts w:ascii="Verdana" w:eastAsia="Verdana" w:hAnsi="Verdana" w:cs="Verdana"/>
          <w:b/>
          <w:sz w:val="18"/>
          <w:szCs w:val="18"/>
        </w:rPr>
        <w:t>Irrigation</w:t>
      </w:r>
      <w:r>
        <w:rPr>
          <w:rFonts w:ascii="Verdana" w:eastAsia="Verdana" w:hAnsi="Verdana" w:cs="Verdana"/>
          <w:b/>
          <w:spacing w:val="18"/>
          <w:sz w:val="18"/>
          <w:szCs w:val="18"/>
        </w:rPr>
        <w:t xml:space="preserve"> </w:t>
      </w:r>
      <w:r>
        <w:rPr>
          <w:rFonts w:ascii="Verdana" w:eastAsia="Verdana" w:hAnsi="Verdana" w:cs="Verdana"/>
          <w:b/>
          <w:sz w:val="18"/>
          <w:szCs w:val="18"/>
        </w:rPr>
        <w:t xml:space="preserve">Ltd.” </w:t>
      </w:r>
      <w:r>
        <w:rPr>
          <w:rFonts w:ascii="Verdana" w:eastAsia="Verdana" w:hAnsi="Verdana" w:cs="Verdana"/>
          <w:b/>
          <w:spacing w:val="51"/>
          <w:sz w:val="18"/>
          <w:szCs w:val="18"/>
        </w:rPr>
        <w:t xml:space="preserve"> </w:t>
      </w:r>
      <w:r>
        <w:rPr>
          <w:rFonts w:ascii="Verdana" w:eastAsia="Verdana" w:hAnsi="Verdana" w:cs="Verdana"/>
          <w:sz w:val="18"/>
          <w:szCs w:val="18"/>
        </w:rPr>
        <w:t>Kolkata</w:t>
      </w:r>
      <w:r>
        <w:rPr>
          <w:rFonts w:ascii="Verdana" w:eastAsia="Verdana" w:hAnsi="Verdana" w:cs="Verdana"/>
          <w:spacing w:val="20"/>
          <w:sz w:val="18"/>
          <w:szCs w:val="18"/>
        </w:rPr>
        <w:t xml:space="preserve"> </w:t>
      </w:r>
      <w:r>
        <w:rPr>
          <w:rFonts w:ascii="Verdana" w:eastAsia="Verdana" w:hAnsi="Verdana" w:cs="Verdana"/>
          <w:sz w:val="18"/>
          <w:szCs w:val="18"/>
        </w:rPr>
        <w:t>as</w:t>
      </w:r>
      <w:r>
        <w:rPr>
          <w:rFonts w:ascii="Verdana" w:eastAsia="Verdana" w:hAnsi="Verdana" w:cs="Verdana"/>
          <w:spacing w:val="25"/>
          <w:sz w:val="18"/>
          <w:szCs w:val="18"/>
        </w:rPr>
        <w:t xml:space="preserve"> </w:t>
      </w:r>
      <w:r>
        <w:rPr>
          <w:rFonts w:ascii="Verdana" w:eastAsia="Verdana" w:hAnsi="Verdana" w:cs="Verdana"/>
          <w:sz w:val="18"/>
          <w:szCs w:val="18"/>
        </w:rPr>
        <w:t>“</w:t>
      </w:r>
      <w:r>
        <w:rPr>
          <w:rFonts w:ascii="Verdana" w:eastAsia="Verdana" w:hAnsi="Verdana" w:cs="Verdana"/>
          <w:spacing w:val="26"/>
          <w:sz w:val="18"/>
          <w:szCs w:val="18"/>
        </w:rPr>
        <w:t xml:space="preserve"> </w:t>
      </w:r>
      <w:r>
        <w:rPr>
          <w:rFonts w:ascii="Verdana" w:eastAsia="Verdana" w:hAnsi="Verdana" w:cs="Verdana"/>
          <w:b/>
          <w:sz w:val="18"/>
          <w:szCs w:val="18"/>
        </w:rPr>
        <w:t>Area</w:t>
      </w:r>
      <w:r>
        <w:rPr>
          <w:rFonts w:ascii="Verdana" w:eastAsia="Verdana" w:hAnsi="Verdana" w:cs="Verdana"/>
          <w:b/>
          <w:spacing w:val="23"/>
          <w:sz w:val="18"/>
          <w:szCs w:val="18"/>
        </w:rPr>
        <w:t xml:space="preserve"> </w:t>
      </w:r>
      <w:r>
        <w:rPr>
          <w:rFonts w:ascii="Verdana" w:eastAsia="Verdana" w:hAnsi="Verdana" w:cs="Verdana"/>
          <w:b/>
          <w:sz w:val="18"/>
          <w:szCs w:val="18"/>
        </w:rPr>
        <w:t>Manager</w:t>
      </w:r>
      <w:r>
        <w:rPr>
          <w:rFonts w:ascii="Verdana" w:eastAsia="Verdana" w:hAnsi="Verdana" w:cs="Verdana"/>
          <w:sz w:val="18"/>
          <w:szCs w:val="18"/>
        </w:rPr>
        <w:t xml:space="preserve">” </w:t>
      </w:r>
      <w:r>
        <w:rPr>
          <w:rFonts w:ascii="Verdana" w:eastAsia="Verdana" w:hAnsi="Verdana" w:cs="Verdana"/>
          <w:spacing w:val="44"/>
          <w:sz w:val="18"/>
          <w:szCs w:val="18"/>
        </w:rPr>
        <w:t xml:space="preserve"> </w:t>
      </w:r>
      <w:r>
        <w:rPr>
          <w:rFonts w:ascii="Verdana" w:eastAsia="Verdana" w:hAnsi="Verdana" w:cs="Verdana"/>
          <w:sz w:val="18"/>
          <w:szCs w:val="18"/>
        </w:rPr>
        <w:t>from</w:t>
      </w:r>
      <w:r>
        <w:rPr>
          <w:rFonts w:ascii="Verdana" w:eastAsia="Verdana" w:hAnsi="Verdana" w:cs="Verdana"/>
          <w:spacing w:val="23"/>
          <w:sz w:val="18"/>
          <w:szCs w:val="18"/>
        </w:rPr>
        <w:t xml:space="preserve"> </w:t>
      </w:r>
      <w:r>
        <w:rPr>
          <w:rFonts w:ascii="Verdana" w:eastAsia="Verdana" w:hAnsi="Verdana" w:cs="Verdana"/>
          <w:sz w:val="18"/>
          <w:szCs w:val="18"/>
        </w:rPr>
        <w:t>July,2011</w:t>
      </w:r>
      <w:r>
        <w:rPr>
          <w:rFonts w:ascii="Verdana" w:eastAsia="Verdana" w:hAnsi="Verdana" w:cs="Verdana"/>
          <w:spacing w:val="18"/>
          <w:sz w:val="18"/>
          <w:szCs w:val="18"/>
        </w:rPr>
        <w:t xml:space="preserve"> </w:t>
      </w:r>
      <w:r>
        <w:rPr>
          <w:rFonts w:ascii="Verdana" w:eastAsia="Verdana" w:hAnsi="Verdana" w:cs="Verdana"/>
          <w:sz w:val="18"/>
          <w:szCs w:val="18"/>
        </w:rPr>
        <w:t>to</w:t>
      </w:r>
    </w:p>
    <w:p w:rsidR="00954074" w:rsidRDefault="00812471">
      <w:pPr>
        <w:spacing w:line="200" w:lineRule="exact"/>
        <w:ind w:left="111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October,</w:t>
      </w:r>
      <w:r>
        <w:rPr>
          <w:rFonts w:ascii="Verdana" w:eastAsia="Verdana" w:hAnsi="Verdana" w:cs="Verdana"/>
          <w:spacing w:val="-8"/>
          <w:sz w:val="18"/>
          <w:szCs w:val="18"/>
        </w:rPr>
        <w:t xml:space="preserve"> </w:t>
      </w:r>
      <w:r>
        <w:rPr>
          <w:rFonts w:ascii="Verdana" w:eastAsia="Verdana" w:hAnsi="Verdana" w:cs="Verdana"/>
          <w:sz w:val="18"/>
          <w:szCs w:val="18"/>
        </w:rPr>
        <w:t>2011</w:t>
      </w:r>
    </w:p>
    <w:p w:rsidR="00D7588E" w:rsidRDefault="00D7588E">
      <w:pPr>
        <w:spacing w:line="200" w:lineRule="exact"/>
        <w:ind w:left="1110"/>
        <w:rPr>
          <w:rFonts w:ascii="Verdana" w:eastAsia="Verdana" w:hAnsi="Verdana" w:cs="Verdana"/>
          <w:sz w:val="18"/>
          <w:szCs w:val="18"/>
        </w:rPr>
      </w:pPr>
    </w:p>
    <w:p w:rsidR="00954074" w:rsidRDefault="00812471">
      <w:pPr>
        <w:spacing w:line="200" w:lineRule="exact"/>
        <w:ind w:left="751"/>
        <w:rPr>
          <w:rFonts w:ascii="Verdana" w:eastAsia="Verdana" w:hAnsi="Verdana" w:cs="Verdana"/>
          <w:sz w:val="18"/>
          <w:szCs w:val="18"/>
        </w:rPr>
      </w:pPr>
      <w:r>
        <w:rPr>
          <w:rFonts w:ascii="MS Gothic" w:eastAsia="MS Gothic" w:hAnsi="MS Gothic" w:cs="MS Gothic"/>
          <w:sz w:val="18"/>
          <w:szCs w:val="18"/>
        </w:rPr>
        <w:t>❑</w:t>
      </w:r>
      <w:r>
        <w:rPr>
          <w:rFonts w:ascii="MS Gothic" w:eastAsia="MS Gothic" w:hAnsi="MS Gothic" w:cs="MS Gothic"/>
          <w:spacing w:val="88"/>
          <w:sz w:val="18"/>
          <w:szCs w:val="18"/>
        </w:rPr>
        <w:t xml:space="preserve"> </w:t>
      </w:r>
      <w:r>
        <w:rPr>
          <w:rFonts w:ascii="Verdana" w:eastAsia="Verdana" w:hAnsi="Verdana" w:cs="Verdana"/>
          <w:sz w:val="18"/>
          <w:szCs w:val="18"/>
        </w:rPr>
        <w:t>Worked</w:t>
      </w:r>
      <w:r>
        <w:rPr>
          <w:rFonts w:ascii="Verdana" w:eastAsia="Verdana" w:hAnsi="Verdana" w:cs="Verdana"/>
          <w:spacing w:val="34"/>
          <w:sz w:val="18"/>
          <w:szCs w:val="18"/>
        </w:rPr>
        <w:t xml:space="preserve"> </w:t>
      </w:r>
      <w:r>
        <w:rPr>
          <w:rFonts w:ascii="Verdana" w:eastAsia="Verdana" w:hAnsi="Verdana" w:cs="Verdana"/>
          <w:sz w:val="18"/>
          <w:szCs w:val="18"/>
        </w:rPr>
        <w:t>in</w:t>
      </w:r>
      <w:r>
        <w:rPr>
          <w:rFonts w:ascii="Verdana" w:eastAsia="Verdana" w:hAnsi="Verdana" w:cs="Verdana"/>
          <w:spacing w:val="40"/>
          <w:sz w:val="18"/>
          <w:szCs w:val="18"/>
        </w:rPr>
        <w:t xml:space="preserve"> </w:t>
      </w:r>
      <w:r>
        <w:rPr>
          <w:rFonts w:ascii="Verdana" w:eastAsia="Verdana" w:hAnsi="Verdana" w:cs="Verdana"/>
          <w:sz w:val="18"/>
          <w:szCs w:val="18"/>
        </w:rPr>
        <w:t>“</w:t>
      </w:r>
      <w:r>
        <w:rPr>
          <w:rFonts w:ascii="Verdana" w:eastAsia="Verdana" w:hAnsi="Verdana" w:cs="Verdana"/>
          <w:b/>
          <w:sz w:val="18"/>
          <w:szCs w:val="18"/>
        </w:rPr>
        <w:t>Mesco</w:t>
      </w:r>
      <w:r>
        <w:rPr>
          <w:rFonts w:ascii="Verdana" w:eastAsia="Verdana" w:hAnsi="Verdana" w:cs="Verdana"/>
          <w:b/>
          <w:spacing w:val="36"/>
          <w:sz w:val="18"/>
          <w:szCs w:val="18"/>
        </w:rPr>
        <w:t xml:space="preserve"> </w:t>
      </w:r>
      <w:r>
        <w:rPr>
          <w:rFonts w:ascii="Verdana" w:eastAsia="Verdana" w:hAnsi="Verdana" w:cs="Verdana"/>
          <w:b/>
          <w:sz w:val="18"/>
          <w:szCs w:val="18"/>
        </w:rPr>
        <w:t>Equipment</w:t>
      </w:r>
      <w:r>
        <w:rPr>
          <w:rFonts w:ascii="Verdana" w:eastAsia="Verdana" w:hAnsi="Verdana" w:cs="Verdana"/>
          <w:b/>
          <w:spacing w:val="33"/>
          <w:sz w:val="18"/>
          <w:szCs w:val="18"/>
        </w:rPr>
        <w:t xml:space="preserve"> </w:t>
      </w:r>
      <w:r>
        <w:rPr>
          <w:rFonts w:ascii="Verdana" w:eastAsia="Verdana" w:hAnsi="Verdana" w:cs="Verdana"/>
          <w:b/>
          <w:sz w:val="18"/>
          <w:szCs w:val="18"/>
        </w:rPr>
        <w:t>Pvt.</w:t>
      </w:r>
      <w:r>
        <w:rPr>
          <w:rFonts w:ascii="Verdana" w:eastAsia="Verdana" w:hAnsi="Verdana" w:cs="Verdana"/>
          <w:b/>
          <w:spacing w:val="39"/>
          <w:sz w:val="18"/>
          <w:szCs w:val="18"/>
        </w:rPr>
        <w:t xml:space="preserve"> </w:t>
      </w:r>
      <w:r>
        <w:rPr>
          <w:rFonts w:ascii="Verdana" w:eastAsia="Verdana" w:hAnsi="Verdana" w:cs="Verdana"/>
          <w:b/>
          <w:sz w:val="18"/>
          <w:szCs w:val="18"/>
        </w:rPr>
        <w:t>Ltd”</w:t>
      </w:r>
      <w:r>
        <w:rPr>
          <w:rFonts w:ascii="Verdana" w:eastAsia="Verdana" w:hAnsi="Verdana" w:cs="Verdana"/>
          <w:sz w:val="18"/>
          <w:szCs w:val="18"/>
        </w:rPr>
        <w:t>-</w:t>
      </w:r>
      <w:r>
        <w:rPr>
          <w:rFonts w:ascii="Verdana" w:eastAsia="Verdana" w:hAnsi="Verdana" w:cs="Verdana"/>
          <w:spacing w:val="36"/>
          <w:sz w:val="18"/>
          <w:szCs w:val="18"/>
        </w:rPr>
        <w:t xml:space="preserve"> </w:t>
      </w:r>
      <w:r>
        <w:rPr>
          <w:rFonts w:ascii="Verdana" w:eastAsia="Verdana" w:hAnsi="Verdana" w:cs="Verdana"/>
          <w:sz w:val="18"/>
          <w:szCs w:val="18"/>
        </w:rPr>
        <w:t>Kolkata</w:t>
      </w:r>
      <w:r>
        <w:rPr>
          <w:rFonts w:ascii="Verdana" w:eastAsia="Verdana" w:hAnsi="Verdana" w:cs="Verdana"/>
          <w:spacing w:val="34"/>
          <w:sz w:val="18"/>
          <w:szCs w:val="18"/>
        </w:rPr>
        <w:t xml:space="preserve"> </w:t>
      </w:r>
      <w:r>
        <w:rPr>
          <w:rFonts w:ascii="Verdana" w:eastAsia="Verdana" w:hAnsi="Verdana" w:cs="Verdana"/>
          <w:sz w:val="18"/>
          <w:szCs w:val="18"/>
        </w:rPr>
        <w:t>as</w:t>
      </w:r>
      <w:r>
        <w:rPr>
          <w:rFonts w:ascii="Verdana" w:eastAsia="Verdana" w:hAnsi="Verdana" w:cs="Verdana"/>
          <w:spacing w:val="39"/>
          <w:sz w:val="18"/>
          <w:szCs w:val="18"/>
        </w:rPr>
        <w:t xml:space="preserve"> </w:t>
      </w:r>
      <w:r>
        <w:rPr>
          <w:rFonts w:ascii="Verdana" w:eastAsia="Verdana" w:hAnsi="Verdana" w:cs="Verdana"/>
          <w:sz w:val="18"/>
          <w:szCs w:val="18"/>
        </w:rPr>
        <w:t>“</w:t>
      </w:r>
      <w:r>
        <w:rPr>
          <w:rFonts w:ascii="Verdana" w:eastAsia="Verdana" w:hAnsi="Verdana" w:cs="Verdana"/>
          <w:b/>
          <w:sz w:val="18"/>
          <w:szCs w:val="18"/>
        </w:rPr>
        <w:t>Sr.</w:t>
      </w:r>
      <w:r>
        <w:rPr>
          <w:rFonts w:ascii="Verdana" w:eastAsia="Verdana" w:hAnsi="Verdana" w:cs="Verdana"/>
          <w:b/>
          <w:spacing w:val="24"/>
          <w:sz w:val="18"/>
          <w:szCs w:val="18"/>
        </w:rPr>
        <w:t xml:space="preserve"> </w:t>
      </w:r>
      <w:r>
        <w:rPr>
          <w:rFonts w:ascii="Verdana" w:eastAsia="Verdana" w:hAnsi="Verdana" w:cs="Verdana"/>
          <w:b/>
          <w:sz w:val="18"/>
          <w:szCs w:val="18"/>
        </w:rPr>
        <w:t>Manager-Marketing”</w:t>
      </w:r>
      <w:r>
        <w:rPr>
          <w:rFonts w:ascii="Verdana" w:eastAsia="Verdana" w:hAnsi="Verdana" w:cs="Verdana"/>
          <w:b/>
          <w:spacing w:val="7"/>
          <w:sz w:val="18"/>
          <w:szCs w:val="18"/>
        </w:rPr>
        <w:t xml:space="preserve"> </w:t>
      </w:r>
      <w:r>
        <w:rPr>
          <w:rFonts w:ascii="Verdana" w:eastAsia="Verdana" w:hAnsi="Verdana" w:cs="Verdana"/>
          <w:sz w:val="18"/>
          <w:szCs w:val="18"/>
        </w:rPr>
        <w:t>from</w:t>
      </w:r>
    </w:p>
    <w:p w:rsidR="00D7588E" w:rsidRDefault="00812471" w:rsidP="00D7588E">
      <w:pPr>
        <w:spacing w:line="200" w:lineRule="exact"/>
        <w:ind w:left="1110"/>
        <w:rPr>
          <w:rFonts w:ascii="Verdana" w:eastAsia="Verdana" w:hAnsi="Verdana" w:cs="Verdana"/>
          <w:position w:val="-1"/>
          <w:sz w:val="18"/>
          <w:szCs w:val="18"/>
        </w:rPr>
      </w:pPr>
      <w:r>
        <w:rPr>
          <w:rFonts w:ascii="Verdana" w:eastAsia="Verdana" w:hAnsi="Verdana" w:cs="Verdana"/>
          <w:position w:val="-1"/>
          <w:sz w:val="18"/>
          <w:szCs w:val="18"/>
        </w:rPr>
        <w:t>October,</w:t>
      </w:r>
      <w:r>
        <w:rPr>
          <w:rFonts w:ascii="Verdana" w:eastAsia="Verdana" w:hAnsi="Verdana" w:cs="Verdana"/>
          <w:spacing w:val="-8"/>
          <w:position w:val="-1"/>
          <w:sz w:val="18"/>
          <w:szCs w:val="18"/>
        </w:rPr>
        <w:t xml:space="preserve"> </w:t>
      </w:r>
      <w:r>
        <w:rPr>
          <w:rFonts w:ascii="Verdana" w:eastAsia="Verdana" w:hAnsi="Verdana" w:cs="Verdana"/>
          <w:position w:val="-1"/>
          <w:sz w:val="18"/>
          <w:szCs w:val="18"/>
        </w:rPr>
        <w:t>2011</w:t>
      </w:r>
      <w:r>
        <w:rPr>
          <w:rFonts w:ascii="Verdana" w:eastAsia="Verdana" w:hAnsi="Verdana" w:cs="Verdana"/>
          <w:spacing w:val="-5"/>
          <w:position w:val="-1"/>
          <w:sz w:val="18"/>
          <w:szCs w:val="18"/>
        </w:rPr>
        <w:t xml:space="preserve"> </w:t>
      </w:r>
      <w:r>
        <w:rPr>
          <w:rFonts w:ascii="Verdana" w:eastAsia="Verdana" w:hAnsi="Verdana" w:cs="Verdana"/>
          <w:position w:val="-1"/>
          <w:sz w:val="18"/>
          <w:szCs w:val="18"/>
        </w:rPr>
        <w:t>to</w:t>
      </w:r>
      <w:r>
        <w:rPr>
          <w:rFonts w:ascii="Verdana" w:eastAsia="Verdana" w:hAnsi="Verdana" w:cs="Verdana"/>
          <w:spacing w:val="-2"/>
          <w:position w:val="-1"/>
          <w:sz w:val="18"/>
          <w:szCs w:val="18"/>
        </w:rPr>
        <w:t xml:space="preserve"> </w:t>
      </w:r>
      <w:r>
        <w:rPr>
          <w:rFonts w:ascii="Verdana" w:eastAsia="Verdana" w:hAnsi="Verdana" w:cs="Verdana"/>
          <w:position w:val="-1"/>
          <w:sz w:val="18"/>
          <w:szCs w:val="18"/>
        </w:rPr>
        <w:t>August</w:t>
      </w:r>
      <w:r>
        <w:rPr>
          <w:rFonts w:ascii="Verdana" w:eastAsia="Verdana" w:hAnsi="Verdana" w:cs="Verdana"/>
          <w:spacing w:val="-6"/>
          <w:position w:val="-1"/>
          <w:sz w:val="18"/>
          <w:szCs w:val="18"/>
        </w:rPr>
        <w:t xml:space="preserve"> </w:t>
      </w:r>
      <w:r>
        <w:rPr>
          <w:rFonts w:ascii="Verdana" w:eastAsia="Verdana" w:hAnsi="Verdana" w:cs="Verdana"/>
          <w:position w:val="-1"/>
          <w:sz w:val="18"/>
          <w:szCs w:val="18"/>
        </w:rPr>
        <w:t>2015.</w:t>
      </w:r>
    </w:p>
    <w:p w:rsidR="00D7588E" w:rsidRDefault="00D7588E" w:rsidP="00D7588E">
      <w:pPr>
        <w:spacing w:line="200" w:lineRule="exact"/>
        <w:ind w:left="1110"/>
        <w:rPr>
          <w:rFonts w:ascii="Verdana" w:eastAsia="Verdana" w:hAnsi="Verdana" w:cs="Verdana"/>
          <w:position w:val="-1"/>
          <w:sz w:val="18"/>
          <w:szCs w:val="18"/>
        </w:rPr>
      </w:pPr>
    </w:p>
    <w:p w:rsidR="00D7588E" w:rsidRPr="00D7588E" w:rsidRDefault="00D7588E" w:rsidP="00D7588E">
      <w:pPr>
        <w:spacing w:line="200" w:lineRule="exact"/>
        <w:ind w:firstLine="720"/>
        <w:rPr>
          <w:rFonts w:ascii="Verdana" w:eastAsia="Verdana" w:hAnsi="Verdana" w:cs="Verdana"/>
          <w:position w:val="-1"/>
          <w:sz w:val="18"/>
          <w:szCs w:val="18"/>
        </w:rPr>
      </w:pPr>
      <w:r>
        <w:rPr>
          <w:rFonts w:ascii="MS Gothic" w:eastAsia="MS Gothic" w:hAnsi="MS Gothic" w:cs="MS Gothic"/>
          <w:sz w:val="18"/>
          <w:szCs w:val="18"/>
        </w:rPr>
        <w:t xml:space="preserve">❑  </w:t>
      </w:r>
      <w:r>
        <w:rPr>
          <w:rFonts w:ascii="Verdana" w:eastAsia="Verdana" w:hAnsi="Verdana" w:cs="Verdana"/>
          <w:sz w:val="18"/>
          <w:szCs w:val="18"/>
        </w:rPr>
        <w:t>Worked</w:t>
      </w:r>
      <w:r>
        <w:rPr>
          <w:rFonts w:ascii="Verdana" w:eastAsia="Verdana" w:hAnsi="Verdana" w:cs="Verdana"/>
          <w:spacing w:val="34"/>
          <w:sz w:val="18"/>
          <w:szCs w:val="18"/>
        </w:rPr>
        <w:t xml:space="preserve"> </w:t>
      </w:r>
      <w:r>
        <w:rPr>
          <w:rFonts w:ascii="Verdana" w:eastAsia="Verdana" w:hAnsi="Verdana" w:cs="Verdana"/>
          <w:sz w:val="18"/>
          <w:szCs w:val="18"/>
        </w:rPr>
        <w:t>in</w:t>
      </w:r>
      <w:r>
        <w:rPr>
          <w:rFonts w:ascii="Verdana" w:eastAsia="Verdana" w:hAnsi="Verdana" w:cs="Verdana"/>
          <w:spacing w:val="40"/>
          <w:sz w:val="18"/>
          <w:szCs w:val="18"/>
        </w:rPr>
        <w:t xml:space="preserve"> </w:t>
      </w:r>
      <w:r>
        <w:rPr>
          <w:rFonts w:ascii="Verdana" w:eastAsia="Verdana" w:hAnsi="Verdana" w:cs="Verdana"/>
          <w:sz w:val="18"/>
          <w:szCs w:val="18"/>
        </w:rPr>
        <w:t>“</w:t>
      </w:r>
      <w:r>
        <w:rPr>
          <w:rFonts w:ascii="Verdana" w:eastAsia="Verdana" w:hAnsi="Verdana" w:cs="Verdana"/>
          <w:b/>
          <w:sz w:val="18"/>
          <w:szCs w:val="18"/>
        </w:rPr>
        <w:t>Marshall</w:t>
      </w:r>
      <w:r>
        <w:rPr>
          <w:rFonts w:ascii="Verdana" w:eastAsia="Verdana" w:hAnsi="Verdana" w:cs="Verdana"/>
          <w:b/>
          <w:spacing w:val="34"/>
          <w:sz w:val="18"/>
          <w:szCs w:val="18"/>
        </w:rPr>
        <w:t xml:space="preserve"> </w:t>
      </w:r>
      <w:r>
        <w:rPr>
          <w:rFonts w:ascii="Verdana" w:eastAsia="Verdana" w:hAnsi="Verdana" w:cs="Verdana"/>
          <w:b/>
          <w:sz w:val="18"/>
          <w:szCs w:val="18"/>
        </w:rPr>
        <w:t>Sons</w:t>
      </w:r>
      <w:r>
        <w:rPr>
          <w:rFonts w:ascii="Verdana" w:eastAsia="Verdana" w:hAnsi="Verdana" w:cs="Verdana"/>
          <w:b/>
          <w:spacing w:val="39"/>
          <w:sz w:val="18"/>
          <w:szCs w:val="18"/>
        </w:rPr>
        <w:t xml:space="preserve"> </w:t>
      </w:r>
      <w:r>
        <w:rPr>
          <w:rFonts w:ascii="Verdana" w:eastAsia="Verdana" w:hAnsi="Verdana" w:cs="Verdana"/>
          <w:b/>
          <w:sz w:val="18"/>
          <w:szCs w:val="18"/>
        </w:rPr>
        <w:t>&amp;</w:t>
      </w:r>
      <w:r>
        <w:rPr>
          <w:rFonts w:ascii="Verdana" w:eastAsia="Verdana" w:hAnsi="Verdana" w:cs="Verdana"/>
          <w:b/>
          <w:spacing w:val="42"/>
          <w:sz w:val="18"/>
          <w:szCs w:val="18"/>
        </w:rPr>
        <w:t xml:space="preserve"> </w:t>
      </w:r>
      <w:r>
        <w:rPr>
          <w:rFonts w:ascii="Verdana" w:eastAsia="Verdana" w:hAnsi="Verdana" w:cs="Verdana"/>
          <w:b/>
          <w:sz w:val="18"/>
          <w:szCs w:val="18"/>
        </w:rPr>
        <w:t>Co.</w:t>
      </w:r>
      <w:r>
        <w:rPr>
          <w:rFonts w:ascii="Verdana" w:eastAsia="Verdana" w:hAnsi="Verdana" w:cs="Verdana"/>
          <w:b/>
          <w:spacing w:val="40"/>
          <w:sz w:val="18"/>
          <w:szCs w:val="18"/>
        </w:rPr>
        <w:t xml:space="preserve"> </w:t>
      </w:r>
      <w:r>
        <w:rPr>
          <w:rFonts w:ascii="Verdana" w:eastAsia="Verdana" w:hAnsi="Verdana" w:cs="Verdana"/>
          <w:b/>
          <w:sz w:val="18"/>
          <w:szCs w:val="18"/>
        </w:rPr>
        <w:t>Tea</w:t>
      </w:r>
      <w:r>
        <w:rPr>
          <w:rFonts w:ascii="Verdana" w:eastAsia="Verdana" w:hAnsi="Verdana" w:cs="Verdana"/>
          <w:b/>
          <w:spacing w:val="40"/>
          <w:sz w:val="18"/>
          <w:szCs w:val="18"/>
        </w:rPr>
        <w:t xml:space="preserve"> </w:t>
      </w:r>
      <w:r>
        <w:rPr>
          <w:rFonts w:ascii="Verdana" w:eastAsia="Verdana" w:hAnsi="Verdana" w:cs="Verdana"/>
          <w:b/>
          <w:sz w:val="18"/>
          <w:szCs w:val="18"/>
        </w:rPr>
        <w:t>Pvt.</w:t>
      </w:r>
      <w:r>
        <w:rPr>
          <w:rFonts w:ascii="Verdana" w:eastAsia="Verdana" w:hAnsi="Verdana" w:cs="Verdana"/>
          <w:b/>
          <w:spacing w:val="39"/>
          <w:sz w:val="18"/>
          <w:szCs w:val="18"/>
        </w:rPr>
        <w:t xml:space="preserve"> </w:t>
      </w:r>
      <w:r>
        <w:rPr>
          <w:b/>
          <w:sz w:val="18"/>
          <w:szCs w:val="18"/>
        </w:rPr>
        <w:t xml:space="preserve">Ltd” </w:t>
      </w:r>
      <w:r>
        <w:rPr>
          <w:b/>
          <w:spacing w:val="11"/>
          <w:sz w:val="18"/>
          <w:szCs w:val="18"/>
        </w:rPr>
        <w:t xml:space="preserve"> </w:t>
      </w:r>
      <w:r>
        <w:rPr>
          <w:rFonts w:ascii="Verdana" w:eastAsia="Verdana" w:hAnsi="Verdana" w:cs="Verdana"/>
          <w:sz w:val="18"/>
          <w:szCs w:val="18"/>
        </w:rPr>
        <w:t>as</w:t>
      </w:r>
      <w:r>
        <w:rPr>
          <w:rFonts w:ascii="Verdana" w:eastAsia="Verdana" w:hAnsi="Verdana" w:cs="Verdana"/>
          <w:spacing w:val="39"/>
          <w:sz w:val="18"/>
          <w:szCs w:val="18"/>
        </w:rPr>
        <w:t xml:space="preserve"> </w:t>
      </w:r>
      <w:r>
        <w:rPr>
          <w:rFonts w:ascii="Verdana" w:eastAsia="Verdana" w:hAnsi="Verdana" w:cs="Verdana"/>
          <w:sz w:val="18"/>
          <w:szCs w:val="18"/>
        </w:rPr>
        <w:t>“</w:t>
      </w:r>
      <w:r>
        <w:rPr>
          <w:rFonts w:ascii="Verdana" w:eastAsia="Verdana" w:hAnsi="Verdana" w:cs="Verdana"/>
          <w:b/>
          <w:sz w:val="18"/>
          <w:szCs w:val="18"/>
        </w:rPr>
        <w:t>Sr.</w:t>
      </w:r>
      <w:r>
        <w:rPr>
          <w:rFonts w:ascii="Verdana" w:eastAsia="Verdana" w:hAnsi="Verdana" w:cs="Verdana"/>
          <w:b/>
          <w:spacing w:val="40"/>
          <w:sz w:val="18"/>
          <w:szCs w:val="18"/>
        </w:rPr>
        <w:t xml:space="preserve"> </w:t>
      </w:r>
      <w:r>
        <w:rPr>
          <w:rFonts w:ascii="Verdana" w:eastAsia="Verdana" w:hAnsi="Verdana" w:cs="Verdana"/>
          <w:b/>
          <w:sz w:val="18"/>
          <w:szCs w:val="18"/>
        </w:rPr>
        <w:t>Manager-Marketing”</w:t>
      </w:r>
      <w:r>
        <w:rPr>
          <w:rFonts w:ascii="Verdana" w:eastAsia="Verdana" w:hAnsi="Verdana" w:cs="Verdana"/>
          <w:b/>
          <w:spacing w:val="7"/>
          <w:sz w:val="18"/>
          <w:szCs w:val="18"/>
        </w:rPr>
        <w:t xml:space="preserve"> </w:t>
      </w:r>
      <w:r>
        <w:rPr>
          <w:rFonts w:ascii="Verdana" w:eastAsia="Verdana" w:hAnsi="Verdana" w:cs="Verdana"/>
          <w:sz w:val="18"/>
          <w:szCs w:val="18"/>
        </w:rPr>
        <w:t>from</w:t>
      </w:r>
    </w:p>
    <w:p w:rsidR="00D7588E" w:rsidRDefault="00D7588E" w:rsidP="00D7588E">
      <w:pPr>
        <w:spacing w:line="200" w:lineRule="exact"/>
        <w:ind w:left="950" w:firstLine="16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August-2015</w:t>
      </w:r>
      <w:r>
        <w:rPr>
          <w:rFonts w:ascii="Verdana" w:eastAsia="Verdana" w:hAnsi="Verdana" w:cs="Verdana"/>
          <w:spacing w:val="-12"/>
          <w:sz w:val="18"/>
          <w:szCs w:val="18"/>
        </w:rPr>
        <w:t xml:space="preserve"> </w:t>
      </w:r>
      <w:r>
        <w:rPr>
          <w:rFonts w:ascii="Verdana" w:eastAsia="Verdana" w:hAnsi="Verdana" w:cs="Verdana"/>
          <w:sz w:val="18"/>
          <w:szCs w:val="18"/>
        </w:rPr>
        <w:t>to</w:t>
      </w:r>
      <w:r>
        <w:rPr>
          <w:rFonts w:ascii="Verdana" w:eastAsia="Verdana" w:hAnsi="Verdana" w:cs="Verdana"/>
          <w:spacing w:val="-2"/>
          <w:sz w:val="18"/>
          <w:szCs w:val="18"/>
        </w:rPr>
        <w:t xml:space="preserve"> </w:t>
      </w:r>
      <w:r>
        <w:rPr>
          <w:rFonts w:ascii="Verdana" w:eastAsia="Verdana" w:hAnsi="Verdana" w:cs="Verdana"/>
          <w:sz w:val="18"/>
          <w:szCs w:val="18"/>
        </w:rPr>
        <w:t>May</w:t>
      </w:r>
      <w:r>
        <w:rPr>
          <w:rFonts w:ascii="Verdana" w:eastAsia="Verdana" w:hAnsi="Verdana" w:cs="Verdana"/>
          <w:spacing w:val="-4"/>
          <w:sz w:val="18"/>
          <w:szCs w:val="18"/>
        </w:rPr>
        <w:t xml:space="preserve"> </w:t>
      </w:r>
      <w:r>
        <w:rPr>
          <w:rFonts w:ascii="Verdana" w:eastAsia="Verdana" w:hAnsi="Verdana" w:cs="Verdana"/>
          <w:sz w:val="18"/>
          <w:szCs w:val="18"/>
        </w:rPr>
        <w:t>-</w:t>
      </w:r>
      <w:r>
        <w:rPr>
          <w:rFonts w:ascii="Verdana" w:eastAsia="Verdana" w:hAnsi="Verdana" w:cs="Verdana"/>
          <w:spacing w:val="-1"/>
          <w:sz w:val="18"/>
          <w:szCs w:val="18"/>
        </w:rPr>
        <w:t xml:space="preserve"> </w:t>
      </w:r>
      <w:r>
        <w:rPr>
          <w:rFonts w:ascii="Verdana" w:eastAsia="Verdana" w:hAnsi="Verdana" w:cs="Verdana"/>
          <w:sz w:val="18"/>
          <w:szCs w:val="18"/>
        </w:rPr>
        <w:t>2016.</w:t>
      </w:r>
    </w:p>
    <w:p w:rsidR="00FB350B" w:rsidRDefault="00FB350B" w:rsidP="00FB350B">
      <w:pPr>
        <w:spacing w:line="200" w:lineRule="exact"/>
        <w:ind w:firstLine="720"/>
        <w:rPr>
          <w:rFonts w:ascii="Verdana" w:eastAsia="Verdana" w:hAnsi="Verdana" w:cs="Verdana"/>
          <w:sz w:val="18"/>
          <w:szCs w:val="18"/>
        </w:rPr>
      </w:pPr>
      <w:r>
        <w:rPr>
          <w:rFonts w:ascii="MS Gothic" w:eastAsia="MS Gothic" w:hAnsi="MS Gothic" w:cs="MS Gothic"/>
          <w:sz w:val="18"/>
          <w:szCs w:val="18"/>
        </w:rPr>
        <w:t>❑</w:t>
      </w:r>
      <w:r>
        <w:rPr>
          <w:rFonts w:ascii="Verdana" w:eastAsia="Verdana" w:hAnsi="Verdana" w:cs="Verdana"/>
          <w:sz w:val="18"/>
          <w:szCs w:val="18"/>
        </w:rPr>
        <w:t xml:space="preserve">  Worked </w:t>
      </w:r>
      <w:r>
        <w:rPr>
          <w:rFonts w:ascii="Verdana" w:eastAsia="Verdana" w:hAnsi="Verdana" w:cs="Verdana"/>
          <w:spacing w:val="34"/>
          <w:sz w:val="18"/>
          <w:szCs w:val="18"/>
        </w:rPr>
        <w:t xml:space="preserve"> </w:t>
      </w:r>
      <w:r>
        <w:rPr>
          <w:rFonts w:ascii="Verdana" w:eastAsia="Verdana" w:hAnsi="Verdana" w:cs="Verdana"/>
          <w:sz w:val="18"/>
          <w:szCs w:val="18"/>
        </w:rPr>
        <w:t>in</w:t>
      </w:r>
      <w:r>
        <w:rPr>
          <w:rFonts w:ascii="Verdana" w:eastAsia="Verdana" w:hAnsi="Verdana" w:cs="Verdana"/>
          <w:spacing w:val="40"/>
          <w:sz w:val="18"/>
          <w:szCs w:val="18"/>
        </w:rPr>
        <w:t xml:space="preserve"> </w:t>
      </w:r>
      <w:r>
        <w:rPr>
          <w:rFonts w:ascii="Verdana" w:eastAsia="Verdana" w:hAnsi="Verdana" w:cs="Verdana"/>
          <w:sz w:val="18"/>
          <w:szCs w:val="18"/>
        </w:rPr>
        <w:t>“</w:t>
      </w:r>
      <w:r>
        <w:rPr>
          <w:rFonts w:ascii="Verdana" w:eastAsia="Verdana" w:hAnsi="Verdana" w:cs="Verdana"/>
          <w:b/>
          <w:sz w:val="18"/>
          <w:szCs w:val="18"/>
        </w:rPr>
        <w:t>Bharat</w:t>
      </w:r>
      <w:r>
        <w:rPr>
          <w:rFonts w:ascii="Verdana" w:eastAsia="Verdana" w:hAnsi="Verdana" w:cs="Verdana"/>
          <w:b/>
          <w:spacing w:val="36"/>
          <w:sz w:val="18"/>
          <w:szCs w:val="18"/>
        </w:rPr>
        <w:t xml:space="preserve"> </w:t>
      </w:r>
      <w:r>
        <w:rPr>
          <w:rFonts w:ascii="Verdana" w:eastAsia="Verdana" w:hAnsi="Verdana" w:cs="Verdana"/>
          <w:b/>
          <w:sz w:val="18"/>
          <w:szCs w:val="18"/>
        </w:rPr>
        <w:t>Engineering</w:t>
      </w:r>
      <w:r>
        <w:rPr>
          <w:rFonts w:ascii="Verdana" w:eastAsia="Verdana" w:hAnsi="Verdana" w:cs="Verdana"/>
          <w:b/>
          <w:spacing w:val="31"/>
          <w:sz w:val="18"/>
          <w:szCs w:val="18"/>
        </w:rPr>
        <w:t xml:space="preserve"> </w:t>
      </w:r>
      <w:r>
        <w:rPr>
          <w:rFonts w:ascii="Verdana" w:eastAsia="Verdana" w:hAnsi="Verdana" w:cs="Verdana"/>
          <w:b/>
          <w:sz w:val="18"/>
          <w:szCs w:val="18"/>
        </w:rPr>
        <w:t>Works”</w:t>
      </w:r>
      <w:r>
        <w:rPr>
          <w:rFonts w:ascii="Verdana" w:eastAsia="Verdana" w:hAnsi="Verdana" w:cs="Verdana"/>
          <w:b/>
          <w:spacing w:val="20"/>
          <w:sz w:val="18"/>
          <w:szCs w:val="18"/>
        </w:rPr>
        <w:t xml:space="preserve"> </w:t>
      </w:r>
      <w:r>
        <w:rPr>
          <w:rFonts w:ascii="Verdana" w:eastAsia="Verdana" w:hAnsi="Verdana" w:cs="Verdana"/>
          <w:sz w:val="18"/>
          <w:szCs w:val="18"/>
        </w:rPr>
        <w:t>as</w:t>
      </w:r>
      <w:r>
        <w:rPr>
          <w:rFonts w:ascii="Verdana" w:eastAsia="Verdana" w:hAnsi="Verdana" w:cs="Verdana"/>
          <w:spacing w:val="25"/>
          <w:sz w:val="18"/>
          <w:szCs w:val="18"/>
        </w:rPr>
        <w:t xml:space="preserve"> </w:t>
      </w:r>
      <w:r>
        <w:rPr>
          <w:rFonts w:ascii="Verdana" w:eastAsia="Verdana" w:hAnsi="Verdana" w:cs="Verdana"/>
          <w:b/>
          <w:sz w:val="18"/>
          <w:szCs w:val="18"/>
        </w:rPr>
        <w:t>“Sr.</w:t>
      </w:r>
      <w:r>
        <w:rPr>
          <w:rFonts w:ascii="Verdana" w:eastAsia="Verdana" w:hAnsi="Verdana" w:cs="Verdana"/>
          <w:b/>
          <w:spacing w:val="24"/>
          <w:sz w:val="18"/>
          <w:szCs w:val="18"/>
        </w:rPr>
        <w:t xml:space="preserve"> </w:t>
      </w:r>
      <w:r>
        <w:rPr>
          <w:rFonts w:ascii="Verdana" w:eastAsia="Verdana" w:hAnsi="Verdana" w:cs="Verdana"/>
          <w:b/>
          <w:sz w:val="18"/>
          <w:szCs w:val="18"/>
        </w:rPr>
        <w:t>Manager</w:t>
      </w:r>
      <w:r>
        <w:rPr>
          <w:rFonts w:ascii="Verdana" w:eastAsia="Verdana" w:hAnsi="Verdana" w:cs="Verdana"/>
          <w:b/>
          <w:spacing w:val="19"/>
          <w:sz w:val="18"/>
          <w:szCs w:val="18"/>
        </w:rPr>
        <w:t xml:space="preserve"> </w:t>
      </w:r>
      <w:r>
        <w:rPr>
          <w:rFonts w:ascii="Verdana" w:eastAsia="Verdana" w:hAnsi="Verdana" w:cs="Verdana"/>
          <w:b/>
          <w:sz w:val="18"/>
          <w:szCs w:val="18"/>
        </w:rPr>
        <w:t>-</w:t>
      </w:r>
      <w:r>
        <w:rPr>
          <w:rFonts w:ascii="Verdana" w:eastAsia="Verdana" w:hAnsi="Verdana" w:cs="Verdana"/>
          <w:b/>
          <w:spacing w:val="27"/>
          <w:sz w:val="18"/>
          <w:szCs w:val="18"/>
        </w:rPr>
        <w:t xml:space="preserve"> </w:t>
      </w:r>
      <w:r>
        <w:rPr>
          <w:rFonts w:ascii="Verdana" w:eastAsia="Verdana" w:hAnsi="Verdana" w:cs="Verdana"/>
          <w:b/>
          <w:sz w:val="18"/>
          <w:szCs w:val="18"/>
        </w:rPr>
        <w:t>Marketing”</w:t>
      </w:r>
      <w:r>
        <w:rPr>
          <w:rFonts w:ascii="Verdana" w:eastAsia="Verdana" w:hAnsi="Verdana" w:cs="Verdana"/>
          <w:b/>
          <w:spacing w:val="17"/>
          <w:sz w:val="18"/>
          <w:szCs w:val="18"/>
        </w:rPr>
        <w:t xml:space="preserve"> </w:t>
      </w:r>
      <w:r>
        <w:rPr>
          <w:rFonts w:ascii="Verdana" w:eastAsia="Verdana" w:hAnsi="Verdana" w:cs="Verdana"/>
          <w:sz w:val="18"/>
          <w:szCs w:val="18"/>
        </w:rPr>
        <w:t>from</w:t>
      </w:r>
    </w:p>
    <w:p w:rsidR="00FB350B" w:rsidRPr="00FB350B" w:rsidRDefault="00FB350B" w:rsidP="00FB350B">
      <w:pPr>
        <w:spacing w:line="200" w:lineRule="exact"/>
        <w:ind w:firstLine="72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pacing w:val="23"/>
          <w:sz w:val="18"/>
          <w:szCs w:val="18"/>
        </w:rPr>
        <w:t xml:space="preserve"> </w:t>
      </w:r>
      <w:r>
        <w:rPr>
          <w:rFonts w:ascii="Verdana" w:eastAsia="Verdana" w:hAnsi="Verdana" w:cs="Verdana"/>
          <w:sz w:val="18"/>
          <w:szCs w:val="18"/>
        </w:rPr>
        <w:t xml:space="preserve">June  </w:t>
      </w:r>
      <w:r>
        <w:rPr>
          <w:rFonts w:ascii="Verdana" w:eastAsia="Verdana" w:hAnsi="Verdana" w:cs="Verdana"/>
          <w:position w:val="-1"/>
          <w:sz w:val="18"/>
          <w:szCs w:val="18"/>
        </w:rPr>
        <w:t>2016</w:t>
      </w:r>
      <w:r>
        <w:rPr>
          <w:rFonts w:ascii="Verdana" w:eastAsia="Verdana" w:hAnsi="Verdana" w:cs="Verdana"/>
          <w:spacing w:val="-5"/>
          <w:position w:val="-1"/>
          <w:sz w:val="18"/>
          <w:szCs w:val="18"/>
        </w:rPr>
        <w:t xml:space="preserve"> </w:t>
      </w:r>
      <w:r>
        <w:rPr>
          <w:rFonts w:ascii="Verdana" w:eastAsia="Verdana" w:hAnsi="Verdana" w:cs="Verdana"/>
          <w:position w:val="-1"/>
          <w:sz w:val="18"/>
          <w:szCs w:val="18"/>
        </w:rPr>
        <w:t>to</w:t>
      </w:r>
      <w:r>
        <w:rPr>
          <w:rFonts w:ascii="Verdana" w:eastAsia="Verdana" w:hAnsi="Verdana" w:cs="Verdana"/>
          <w:spacing w:val="-2"/>
          <w:position w:val="-1"/>
          <w:sz w:val="18"/>
          <w:szCs w:val="18"/>
        </w:rPr>
        <w:t xml:space="preserve"> </w:t>
      </w:r>
      <w:r>
        <w:rPr>
          <w:rFonts w:ascii="Verdana" w:eastAsia="Verdana" w:hAnsi="Verdana" w:cs="Verdana"/>
          <w:position w:val="-1"/>
          <w:sz w:val="18"/>
          <w:szCs w:val="18"/>
        </w:rPr>
        <w:t>till</w:t>
      </w:r>
      <w:r>
        <w:rPr>
          <w:rFonts w:ascii="Verdana" w:eastAsia="Verdana" w:hAnsi="Verdana" w:cs="Verdana"/>
          <w:spacing w:val="-2"/>
          <w:position w:val="-1"/>
          <w:sz w:val="18"/>
          <w:szCs w:val="18"/>
        </w:rPr>
        <w:t xml:space="preserve"> </w:t>
      </w:r>
      <w:r>
        <w:rPr>
          <w:rFonts w:ascii="Verdana" w:eastAsia="Verdana" w:hAnsi="Verdana" w:cs="Verdana"/>
          <w:position w:val="-1"/>
          <w:sz w:val="18"/>
          <w:szCs w:val="18"/>
        </w:rPr>
        <w:t>date 14</w:t>
      </w:r>
      <w:r w:rsidRPr="00FB350B">
        <w:rPr>
          <w:rFonts w:ascii="Verdana" w:eastAsia="Verdana" w:hAnsi="Verdana" w:cs="Verdana"/>
          <w:position w:val="-1"/>
          <w:sz w:val="18"/>
          <w:szCs w:val="18"/>
          <w:vertAlign w:val="superscript"/>
        </w:rPr>
        <w:t>th</w:t>
      </w:r>
      <w:r>
        <w:rPr>
          <w:rFonts w:ascii="Verdana" w:eastAsia="Verdana" w:hAnsi="Verdana" w:cs="Verdana"/>
          <w:position w:val="-1"/>
          <w:sz w:val="18"/>
          <w:szCs w:val="18"/>
        </w:rPr>
        <w:t xml:space="preserve"> jan, 202</w:t>
      </w:r>
      <w:r w:rsidR="003233CC">
        <w:rPr>
          <w:rFonts w:ascii="Verdana" w:eastAsia="Verdana" w:hAnsi="Verdana" w:cs="Verdana"/>
          <w:position w:val="-1"/>
          <w:sz w:val="18"/>
          <w:szCs w:val="18"/>
        </w:rPr>
        <w:t>1.</w:t>
      </w:r>
    </w:p>
    <w:p w:rsidR="00FB350B" w:rsidRDefault="00FB350B" w:rsidP="00D7588E">
      <w:pPr>
        <w:spacing w:line="200" w:lineRule="exact"/>
        <w:ind w:left="950" w:firstLine="160"/>
        <w:rPr>
          <w:rFonts w:ascii="Verdana" w:eastAsia="Verdana" w:hAnsi="Verdana" w:cs="Verdana"/>
          <w:sz w:val="18"/>
          <w:szCs w:val="18"/>
        </w:rPr>
      </w:pPr>
    </w:p>
    <w:p w:rsidR="00FB350B" w:rsidRDefault="00FB350B" w:rsidP="00D7588E">
      <w:pPr>
        <w:spacing w:line="200" w:lineRule="exact"/>
        <w:ind w:left="950" w:firstLine="160"/>
        <w:rPr>
          <w:rFonts w:ascii="Verdana" w:eastAsia="Verdana" w:hAnsi="Verdana" w:cs="Verdana"/>
          <w:sz w:val="18"/>
          <w:szCs w:val="18"/>
        </w:rPr>
      </w:pPr>
    </w:p>
    <w:p w:rsidR="00D7588E" w:rsidRDefault="00D7588E">
      <w:pPr>
        <w:spacing w:before="11" w:line="220" w:lineRule="exact"/>
        <w:rPr>
          <w:rFonts w:ascii="Verdana" w:eastAsia="Verdana" w:hAnsi="Verdana" w:cs="Verdana"/>
          <w:sz w:val="18"/>
          <w:szCs w:val="18"/>
        </w:rPr>
      </w:pPr>
    </w:p>
    <w:p w:rsidR="00FB350B" w:rsidRDefault="00FB350B">
      <w:pPr>
        <w:spacing w:before="11" w:line="220" w:lineRule="exact"/>
        <w:rPr>
          <w:rFonts w:ascii="Verdana" w:eastAsia="Verdana" w:hAnsi="Verdana" w:cs="Verdana"/>
          <w:sz w:val="18"/>
          <w:szCs w:val="18"/>
        </w:rPr>
      </w:pPr>
    </w:p>
    <w:p w:rsidR="00FB350B" w:rsidRDefault="00FB350B">
      <w:pPr>
        <w:spacing w:before="11" w:line="220" w:lineRule="exact"/>
        <w:rPr>
          <w:rFonts w:ascii="Verdana" w:eastAsia="Verdana" w:hAnsi="Verdana" w:cs="Verdana"/>
          <w:sz w:val="18"/>
          <w:szCs w:val="18"/>
        </w:rPr>
      </w:pPr>
    </w:p>
    <w:p w:rsidR="00D7588E" w:rsidRDefault="00D7588E" w:rsidP="00FB350B">
      <w:pPr>
        <w:spacing w:line="200" w:lineRule="exact"/>
        <w:rPr>
          <w:rFonts w:ascii="Verdana" w:eastAsia="Verdana" w:hAnsi="Verdana" w:cs="Verdana"/>
          <w:position w:val="-1"/>
          <w:sz w:val="18"/>
          <w:szCs w:val="18"/>
        </w:rPr>
      </w:pPr>
    </w:p>
    <w:p w:rsidR="00954074" w:rsidRDefault="00954074">
      <w:pPr>
        <w:spacing w:line="200" w:lineRule="exact"/>
      </w:pPr>
    </w:p>
    <w:p w:rsidR="00954074" w:rsidRDefault="00954074">
      <w:pPr>
        <w:spacing w:line="200" w:lineRule="exact"/>
      </w:pPr>
    </w:p>
    <w:tbl>
      <w:tblPr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1"/>
        <w:gridCol w:w="2370"/>
        <w:gridCol w:w="277"/>
        <w:gridCol w:w="6110"/>
      </w:tblGrid>
      <w:tr w:rsidR="00954074" w:rsidTr="009301F2">
        <w:trPr>
          <w:trHeight w:hRule="exact" w:val="359"/>
        </w:trPr>
        <w:tc>
          <w:tcPr>
            <w:tcW w:w="5000" w:type="pct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9D9D9"/>
          </w:tcPr>
          <w:p w:rsidR="00954074" w:rsidRDefault="00812471">
            <w:pPr>
              <w:spacing w:before="9"/>
              <w:ind w:left="10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Personal</w:t>
            </w:r>
            <w:r>
              <w:rPr>
                <w:rFonts w:ascii="Arial" w:eastAsia="Arial" w:hAnsi="Arial" w:cs="Arial"/>
                <w:b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Details:</w:t>
            </w:r>
          </w:p>
        </w:tc>
      </w:tr>
      <w:tr w:rsidR="00954074" w:rsidTr="009301F2">
        <w:trPr>
          <w:trHeight w:hRule="exact" w:val="479"/>
        </w:trPr>
        <w:tc>
          <w:tcPr>
            <w:tcW w:w="351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954074" w:rsidRDefault="00812471" w:rsidP="00D7588E">
            <w:pPr>
              <w:spacing w:before="9"/>
              <w:ind w:left="220" w:right="24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99"/>
                <w:sz w:val="18"/>
                <w:szCs w:val="18"/>
              </w:rPr>
              <w:t>1</w:t>
            </w:r>
          </w:p>
        </w:tc>
        <w:tc>
          <w:tcPr>
            <w:tcW w:w="1258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954074" w:rsidRDefault="00812471" w:rsidP="00D7588E">
            <w:pPr>
              <w:spacing w:before="9"/>
              <w:ind w:left="35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Name</w:t>
            </w:r>
          </w:p>
        </w:tc>
        <w:tc>
          <w:tcPr>
            <w:tcW w:w="147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954074" w:rsidRDefault="00812471" w:rsidP="00D7588E">
            <w:pPr>
              <w:spacing w:before="9"/>
              <w:ind w:left="70" w:right="5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w w:val="99"/>
                <w:sz w:val="18"/>
                <w:szCs w:val="18"/>
              </w:rPr>
              <w:t>:</w:t>
            </w:r>
          </w:p>
        </w:tc>
        <w:tc>
          <w:tcPr>
            <w:tcW w:w="3244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954074" w:rsidRDefault="00812471" w:rsidP="00D7588E">
            <w:pPr>
              <w:spacing w:before="9"/>
              <w:ind w:left="35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Rabin</w:t>
            </w:r>
            <w:r>
              <w:rPr>
                <w:rFonts w:ascii="Arial" w:eastAsia="Arial" w:hAnsi="Arial" w:cs="Arial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Kumar</w:t>
            </w:r>
            <w:r>
              <w:rPr>
                <w:rFonts w:ascii="Arial" w:eastAsia="Arial" w:hAnsi="Arial" w:cs="Arial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Mukherjee</w:t>
            </w:r>
          </w:p>
        </w:tc>
      </w:tr>
      <w:tr w:rsidR="00954074" w:rsidTr="009301F2">
        <w:trPr>
          <w:trHeight w:hRule="exact" w:val="569"/>
        </w:trPr>
        <w:tc>
          <w:tcPr>
            <w:tcW w:w="351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954074" w:rsidRDefault="00812471" w:rsidP="00D7588E">
            <w:pPr>
              <w:spacing w:before="9"/>
              <w:ind w:left="220" w:right="24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99"/>
                <w:sz w:val="18"/>
                <w:szCs w:val="18"/>
              </w:rPr>
              <w:t>2</w:t>
            </w:r>
          </w:p>
        </w:tc>
        <w:tc>
          <w:tcPr>
            <w:tcW w:w="1258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954074" w:rsidRDefault="00812471" w:rsidP="00D7588E">
            <w:pPr>
              <w:spacing w:before="9"/>
              <w:ind w:left="35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Father’s</w:t>
            </w:r>
            <w:r>
              <w:rPr>
                <w:rFonts w:ascii="Arial" w:eastAsia="Arial" w:hAnsi="Arial" w:cs="Arial"/>
                <w:b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name</w:t>
            </w:r>
          </w:p>
        </w:tc>
        <w:tc>
          <w:tcPr>
            <w:tcW w:w="147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954074" w:rsidRDefault="00812471" w:rsidP="00D7588E">
            <w:pPr>
              <w:spacing w:before="9"/>
              <w:ind w:left="70" w:right="5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w w:val="99"/>
                <w:sz w:val="18"/>
                <w:szCs w:val="18"/>
              </w:rPr>
              <w:t>:</w:t>
            </w:r>
          </w:p>
        </w:tc>
        <w:tc>
          <w:tcPr>
            <w:tcW w:w="3244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954074" w:rsidRDefault="00812471" w:rsidP="00D7588E">
            <w:pPr>
              <w:spacing w:before="9"/>
              <w:ind w:left="35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Lt.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Nemai</w:t>
            </w:r>
            <w:r>
              <w:rPr>
                <w:rFonts w:ascii="Arial" w:eastAsia="Arial" w:hAnsi="Arial" w:cs="Arial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Chandra</w:t>
            </w:r>
            <w:r>
              <w:rPr>
                <w:rFonts w:ascii="Arial" w:eastAsia="Arial" w:hAnsi="Arial" w:cs="Arial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Mukherjee</w:t>
            </w:r>
          </w:p>
        </w:tc>
      </w:tr>
      <w:tr w:rsidR="00954074" w:rsidTr="009301F2">
        <w:trPr>
          <w:trHeight w:hRule="exact" w:val="419"/>
        </w:trPr>
        <w:tc>
          <w:tcPr>
            <w:tcW w:w="351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954074" w:rsidRDefault="00812471" w:rsidP="00D7588E">
            <w:pPr>
              <w:spacing w:before="9"/>
              <w:ind w:left="220" w:right="24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99"/>
                <w:sz w:val="18"/>
                <w:szCs w:val="18"/>
              </w:rPr>
              <w:t>3</w:t>
            </w:r>
          </w:p>
        </w:tc>
        <w:tc>
          <w:tcPr>
            <w:tcW w:w="1258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954074" w:rsidRDefault="00812471" w:rsidP="00D7588E">
            <w:pPr>
              <w:spacing w:before="9"/>
              <w:ind w:left="35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Date</w:t>
            </w:r>
            <w:r>
              <w:rPr>
                <w:rFonts w:ascii="Arial" w:eastAsia="Arial" w:hAnsi="Arial" w:cs="Arial"/>
                <w:b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of</w:t>
            </w:r>
            <w:r>
              <w:rPr>
                <w:rFonts w:ascii="Arial" w:eastAsia="Arial" w:hAnsi="Arial" w:cs="Arial"/>
                <w:b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Birth</w:t>
            </w:r>
          </w:p>
        </w:tc>
        <w:tc>
          <w:tcPr>
            <w:tcW w:w="147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954074" w:rsidRDefault="00812471" w:rsidP="00D7588E">
            <w:pPr>
              <w:spacing w:before="9"/>
              <w:ind w:left="70" w:right="5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w w:val="99"/>
                <w:sz w:val="18"/>
                <w:szCs w:val="18"/>
              </w:rPr>
              <w:t>:</w:t>
            </w:r>
          </w:p>
        </w:tc>
        <w:tc>
          <w:tcPr>
            <w:tcW w:w="3244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954074" w:rsidRDefault="00812471" w:rsidP="00D7588E">
            <w:pPr>
              <w:spacing w:before="9"/>
              <w:ind w:left="35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8</w:t>
            </w:r>
            <w:r>
              <w:rPr>
                <w:rFonts w:ascii="Arial" w:eastAsia="Arial" w:hAnsi="Arial" w:cs="Arial"/>
                <w:position w:val="7"/>
                <w:sz w:val="10"/>
                <w:szCs w:val="10"/>
              </w:rPr>
              <w:t>th</w:t>
            </w:r>
            <w:r>
              <w:rPr>
                <w:rFonts w:ascii="Arial" w:eastAsia="Arial" w:hAnsi="Arial" w:cs="Arial"/>
                <w:spacing w:val="27"/>
                <w:position w:val="7"/>
                <w:sz w:val="10"/>
                <w:szCs w:val="10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January,1958</w:t>
            </w:r>
          </w:p>
        </w:tc>
      </w:tr>
      <w:tr w:rsidR="00954074" w:rsidTr="009301F2">
        <w:trPr>
          <w:trHeight w:hRule="exact" w:val="419"/>
        </w:trPr>
        <w:tc>
          <w:tcPr>
            <w:tcW w:w="351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954074" w:rsidRDefault="00812471" w:rsidP="00D7588E">
            <w:pPr>
              <w:spacing w:before="9"/>
              <w:ind w:left="220" w:right="24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99"/>
                <w:sz w:val="18"/>
                <w:szCs w:val="18"/>
              </w:rPr>
              <w:t>4</w:t>
            </w:r>
          </w:p>
        </w:tc>
        <w:tc>
          <w:tcPr>
            <w:tcW w:w="1258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954074" w:rsidRDefault="00812471" w:rsidP="00D7588E">
            <w:pPr>
              <w:spacing w:before="9"/>
              <w:ind w:left="35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Sex</w:t>
            </w:r>
          </w:p>
        </w:tc>
        <w:tc>
          <w:tcPr>
            <w:tcW w:w="147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954074" w:rsidRDefault="00812471" w:rsidP="00D7588E">
            <w:pPr>
              <w:spacing w:before="9"/>
              <w:ind w:left="70" w:right="5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w w:val="99"/>
                <w:sz w:val="18"/>
                <w:szCs w:val="18"/>
              </w:rPr>
              <w:t>:</w:t>
            </w:r>
          </w:p>
        </w:tc>
        <w:tc>
          <w:tcPr>
            <w:tcW w:w="3244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954074" w:rsidRDefault="00812471" w:rsidP="00D7588E">
            <w:pPr>
              <w:spacing w:before="9"/>
              <w:ind w:left="35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Male</w:t>
            </w:r>
          </w:p>
        </w:tc>
      </w:tr>
      <w:tr w:rsidR="00954074" w:rsidTr="009301F2">
        <w:trPr>
          <w:trHeight w:hRule="exact" w:val="554"/>
        </w:trPr>
        <w:tc>
          <w:tcPr>
            <w:tcW w:w="351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954074" w:rsidRDefault="00812471" w:rsidP="00D7588E">
            <w:pPr>
              <w:spacing w:before="9"/>
              <w:ind w:left="220" w:right="24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99"/>
                <w:sz w:val="18"/>
                <w:szCs w:val="18"/>
              </w:rPr>
              <w:t>5</w:t>
            </w:r>
          </w:p>
        </w:tc>
        <w:tc>
          <w:tcPr>
            <w:tcW w:w="1258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954074" w:rsidRDefault="00812471" w:rsidP="00D7588E">
            <w:pPr>
              <w:spacing w:before="9"/>
              <w:ind w:left="35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Marital</w:t>
            </w:r>
            <w:r>
              <w:rPr>
                <w:rFonts w:ascii="Arial" w:eastAsia="Arial" w:hAnsi="Arial" w:cs="Arial"/>
                <w:b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147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954074" w:rsidRDefault="00812471" w:rsidP="00D7588E">
            <w:pPr>
              <w:spacing w:before="9"/>
              <w:ind w:left="70" w:right="5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w w:val="99"/>
                <w:sz w:val="18"/>
                <w:szCs w:val="18"/>
              </w:rPr>
              <w:t>:</w:t>
            </w:r>
          </w:p>
        </w:tc>
        <w:tc>
          <w:tcPr>
            <w:tcW w:w="3244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954074" w:rsidRDefault="00812471" w:rsidP="00D7588E">
            <w:pPr>
              <w:spacing w:before="9"/>
              <w:ind w:left="35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Married</w:t>
            </w:r>
          </w:p>
        </w:tc>
      </w:tr>
      <w:tr w:rsidR="00954074" w:rsidTr="009301F2">
        <w:trPr>
          <w:trHeight w:hRule="exact" w:val="554"/>
        </w:trPr>
        <w:tc>
          <w:tcPr>
            <w:tcW w:w="351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954074" w:rsidRDefault="00812471" w:rsidP="00D7588E">
            <w:pPr>
              <w:spacing w:before="9"/>
              <w:ind w:left="220" w:right="24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99"/>
                <w:sz w:val="18"/>
                <w:szCs w:val="18"/>
              </w:rPr>
              <w:t>6</w:t>
            </w:r>
          </w:p>
        </w:tc>
        <w:tc>
          <w:tcPr>
            <w:tcW w:w="1258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954074" w:rsidRDefault="00812471" w:rsidP="00D7588E">
            <w:pPr>
              <w:spacing w:before="9"/>
              <w:ind w:left="35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Nationality</w:t>
            </w:r>
          </w:p>
        </w:tc>
        <w:tc>
          <w:tcPr>
            <w:tcW w:w="147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954074" w:rsidRDefault="00812471" w:rsidP="00D7588E">
            <w:pPr>
              <w:spacing w:before="9"/>
              <w:ind w:left="70" w:right="5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w w:val="99"/>
                <w:sz w:val="18"/>
                <w:szCs w:val="18"/>
              </w:rPr>
              <w:t>:</w:t>
            </w:r>
          </w:p>
        </w:tc>
        <w:tc>
          <w:tcPr>
            <w:tcW w:w="3244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954074" w:rsidRDefault="00812471" w:rsidP="00D7588E">
            <w:pPr>
              <w:spacing w:before="9"/>
              <w:ind w:left="35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Indian</w:t>
            </w:r>
          </w:p>
        </w:tc>
      </w:tr>
      <w:tr w:rsidR="00954074" w:rsidTr="009301F2">
        <w:trPr>
          <w:trHeight w:hRule="exact" w:val="569"/>
        </w:trPr>
        <w:tc>
          <w:tcPr>
            <w:tcW w:w="351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954074" w:rsidRDefault="00812471" w:rsidP="00D7588E">
            <w:pPr>
              <w:spacing w:before="9"/>
              <w:ind w:left="220" w:right="24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99"/>
                <w:sz w:val="18"/>
                <w:szCs w:val="18"/>
              </w:rPr>
              <w:t>7</w:t>
            </w:r>
          </w:p>
        </w:tc>
        <w:tc>
          <w:tcPr>
            <w:tcW w:w="1258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954074" w:rsidRDefault="00812471" w:rsidP="00D7588E">
            <w:pPr>
              <w:spacing w:before="9"/>
              <w:ind w:left="35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Contact</w:t>
            </w:r>
            <w:r>
              <w:rPr>
                <w:rFonts w:ascii="Arial" w:eastAsia="Arial" w:hAnsi="Arial" w:cs="Arial"/>
                <w:b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no(res)</w:t>
            </w:r>
          </w:p>
        </w:tc>
        <w:tc>
          <w:tcPr>
            <w:tcW w:w="147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954074" w:rsidRDefault="00812471" w:rsidP="00D7588E">
            <w:pPr>
              <w:spacing w:before="9"/>
              <w:ind w:left="70" w:right="5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w w:val="99"/>
                <w:sz w:val="18"/>
                <w:szCs w:val="18"/>
              </w:rPr>
              <w:t>:</w:t>
            </w:r>
          </w:p>
        </w:tc>
        <w:tc>
          <w:tcPr>
            <w:tcW w:w="3244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954074" w:rsidRDefault="00812471" w:rsidP="00D7588E">
            <w:pPr>
              <w:spacing w:before="9"/>
              <w:ind w:left="35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(033)</w:t>
            </w:r>
            <w:r>
              <w:rPr>
                <w:rFonts w:ascii="Arial" w:eastAsia="Arial" w:hAnsi="Arial" w:cs="Arial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2663</w:t>
            </w:r>
            <w:r>
              <w:rPr>
                <w:rFonts w:ascii="Arial" w:eastAsia="Arial" w:hAnsi="Arial" w:cs="Arial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9911</w:t>
            </w:r>
            <w:r w:rsidR="00591F66">
              <w:rPr>
                <w:rFonts w:ascii="Arial" w:eastAsia="Arial" w:hAnsi="Arial" w:cs="Arial"/>
                <w:sz w:val="18"/>
                <w:szCs w:val="18"/>
              </w:rPr>
              <w:t xml:space="preserve"> [ Kolkata ]</w:t>
            </w:r>
          </w:p>
        </w:tc>
      </w:tr>
      <w:tr w:rsidR="00954074" w:rsidTr="009301F2">
        <w:trPr>
          <w:trHeight w:hRule="exact" w:val="453"/>
        </w:trPr>
        <w:tc>
          <w:tcPr>
            <w:tcW w:w="351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954074" w:rsidRDefault="00812471" w:rsidP="00D7588E">
            <w:pPr>
              <w:spacing w:before="9" w:line="180" w:lineRule="exact"/>
              <w:ind w:left="220" w:right="24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99"/>
                <w:position w:val="-1"/>
                <w:sz w:val="18"/>
                <w:szCs w:val="18"/>
              </w:rPr>
              <w:t>8</w:t>
            </w:r>
          </w:p>
        </w:tc>
        <w:tc>
          <w:tcPr>
            <w:tcW w:w="1258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954074" w:rsidRDefault="00812471" w:rsidP="00D7588E">
            <w:pPr>
              <w:spacing w:before="9" w:line="180" w:lineRule="exact"/>
              <w:ind w:left="35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position w:val="-1"/>
                <w:sz w:val="18"/>
                <w:szCs w:val="18"/>
              </w:rPr>
              <w:t>Contact</w:t>
            </w:r>
            <w:r>
              <w:rPr>
                <w:rFonts w:ascii="Arial" w:eastAsia="Arial" w:hAnsi="Arial" w:cs="Arial"/>
                <w:b/>
                <w:spacing w:val="-7"/>
                <w:position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position w:val="-1"/>
                <w:sz w:val="18"/>
                <w:szCs w:val="18"/>
              </w:rPr>
              <w:t>no(mob)</w:t>
            </w:r>
          </w:p>
        </w:tc>
        <w:tc>
          <w:tcPr>
            <w:tcW w:w="147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954074" w:rsidRDefault="00812471" w:rsidP="00D7588E">
            <w:pPr>
              <w:spacing w:before="9" w:line="180" w:lineRule="exact"/>
              <w:ind w:left="70" w:right="5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w w:val="99"/>
                <w:position w:val="-1"/>
                <w:sz w:val="18"/>
                <w:szCs w:val="18"/>
              </w:rPr>
              <w:t>:</w:t>
            </w:r>
          </w:p>
        </w:tc>
        <w:tc>
          <w:tcPr>
            <w:tcW w:w="3244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954074" w:rsidRDefault="00812471" w:rsidP="009301F2">
            <w:pPr>
              <w:spacing w:before="9" w:line="180" w:lineRule="exact"/>
              <w:ind w:left="358"/>
              <w:rPr>
                <w:rFonts w:ascii="Arial" w:eastAsia="Arial" w:hAnsi="Arial" w:cs="Arial"/>
                <w:position w:val="-1"/>
                <w:sz w:val="18"/>
                <w:szCs w:val="18"/>
              </w:rPr>
            </w:pPr>
            <w:r>
              <w:rPr>
                <w:rFonts w:ascii="Arial" w:eastAsia="Arial" w:hAnsi="Arial" w:cs="Arial"/>
                <w:position w:val="-1"/>
                <w:sz w:val="18"/>
                <w:szCs w:val="18"/>
              </w:rPr>
              <w:t>+91</w:t>
            </w:r>
            <w:r>
              <w:rPr>
                <w:rFonts w:ascii="Arial" w:eastAsia="Arial" w:hAnsi="Arial" w:cs="Arial"/>
                <w:spacing w:val="-3"/>
                <w:position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position w:val="-1"/>
                <w:sz w:val="18"/>
                <w:szCs w:val="18"/>
              </w:rPr>
              <w:t>9433833006</w:t>
            </w:r>
            <w:r>
              <w:rPr>
                <w:rFonts w:ascii="Arial" w:eastAsia="Arial" w:hAnsi="Arial" w:cs="Arial"/>
                <w:spacing w:val="-10"/>
                <w:position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position w:val="-1"/>
                <w:sz w:val="18"/>
                <w:szCs w:val="18"/>
              </w:rPr>
              <w:t xml:space="preserve">/ </w:t>
            </w:r>
            <w:r>
              <w:rPr>
                <w:rFonts w:ascii="Arial" w:eastAsia="Arial" w:hAnsi="Arial" w:cs="Arial"/>
                <w:spacing w:val="50"/>
                <w:position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position w:val="-1"/>
                <w:sz w:val="18"/>
                <w:szCs w:val="18"/>
              </w:rPr>
              <w:t>+91</w:t>
            </w:r>
            <w:r>
              <w:rPr>
                <w:rFonts w:ascii="Arial" w:eastAsia="Arial" w:hAnsi="Arial" w:cs="Arial"/>
                <w:spacing w:val="-3"/>
                <w:position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position w:val="-1"/>
                <w:sz w:val="18"/>
                <w:szCs w:val="18"/>
              </w:rPr>
              <w:t>7595877093</w:t>
            </w:r>
          </w:p>
          <w:p w:rsidR="009301F2" w:rsidRDefault="009301F2" w:rsidP="009301F2">
            <w:pPr>
              <w:spacing w:before="9" w:line="180" w:lineRule="exact"/>
              <w:ind w:left="358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954074" w:rsidTr="009301F2">
        <w:trPr>
          <w:trHeight w:hRule="exact" w:val="534"/>
        </w:trPr>
        <w:tc>
          <w:tcPr>
            <w:tcW w:w="351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954074" w:rsidRDefault="00812471" w:rsidP="00D7588E">
            <w:pPr>
              <w:spacing w:before="9" w:line="180" w:lineRule="exact"/>
              <w:ind w:left="220" w:right="24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99"/>
                <w:position w:val="-1"/>
                <w:sz w:val="18"/>
                <w:szCs w:val="18"/>
              </w:rPr>
              <w:t>9</w:t>
            </w:r>
          </w:p>
        </w:tc>
        <w:tc>
          <w:tcPr>
            <w:tcW w:w="1258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954074" w:rsidRDefault="00812471" w:rsidP="00D7588E">
            <w:pPr>
              <w:spacing w:before="9" w:line="180" w:lineRule="exact"/>
              <w:ind w:left="35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position w:val="-1"/>
                <w:sz w:val="18"/>
                <w:szCs w:val="18"/>
              </w:rPr>
              <w:t>Address</w:t>
            </w:r>
          </w:p>
        </w:tc>
        <w:tc>
          <w:tcPr>
            <w:tcW w:w="147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954074" w:rsidRDefault="00812471" w:rsidP="00D7588E">
            <w:pPr>
              <w:spacing w:before="9" w:line="180" w:lineRule="exact"/>
              <w:ind w:left="70" w:right="5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w w:val="99"/>
                <w:position w:val="-1"/>
                <w:sz w:val="18"/>
                <w:szCs w:val="18"/>
              </w:rPr>
              <w:t>:</w:t>
            </w:r>
          </w:p>
        </w:tc>
        <w:tc>
          <w:tcPr>
            <w:tcW w:w="3244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954074" w:rsidRPr="009301F2" w:rsidRDefault="009301F2" w:rsidP="009301F2">
            <w:pPr>
              <w:spacing w:before="28" w:line="160" w:lineRule="exact"/>
              <w:jc w:val="center"/>
              <w:rPr>
                <w:rFonts w:ascii="Arial" w:eastAsia="Arial" w:hAnsi="Arial" w:cs="Arial"/>
                <w:position w:val="-1"/>
                <w:sz w:val="18"/>
                <w:szCs w:val="18"/>
              </w:rPr>
            </w:pPr>
            <w:r>
              <w:rPr>
                <w:rFonts w:ascii="Arial" w:eastAsia="Arial" w:hAnsi="Arial" w:cs="Arial"/>
                <w:position w:val="-1"/>
                <w:sz w:val="18"/>
                <w:szCs w:val="18"/>
              </w:rPr>
              <w:t>1</w:t>
            </w:r>
            <w:r w:rsidR="00FB350B">
              <w:rPr>
                <w:rFonts w:ascii="Arial" w:eastAsia="Arial" w:hAnsi="Arial" w:cs="Arial"/>
                <w:position w:val="-1"/>
                <w:sz w:val="18"/>
                <w:szCs w:val="18"/>
              </w:rPr>
              <w:t>L298, Sonestaa eadows, Thubarahalli Extrended Road, Thubarahalli, Bangalore 560066</w:t>
            </w:r>
          </w:p>
          <w:p w:rsidR="009301F2" w:rsidRDefault="009301F2" w:rsidP="00D7588E">
            <w:pPr>
              <w:spacing w:before="28" w:line="160" w:lineRule="exact"/>
              <w:ind w:left="248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954074" w:rsidTr="009301F2">
        <w:trPr>
          <w:trHeight w:hRule="exact" w:val="509"/>
        </w:trPr>
        <w:tc>
          <w:tcPr>
            <w:tcW w:w="351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954074" w:rsidRDefault="00812471" w:rsidP="00D7588E">
            <w:pPr>
              <w:spacing w:before="9"/>
              <w:ind w:left="20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10</w:t>
            </w:r>
          </w:p>
        </w:tc>
        <w:tc>
          <w:tcPr>
            <w:tcW w:w="1258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954074" w:rsidRDefault="00812471" w:rsidP="00D7588E">
            <w:pPr>
              <w:spacing w:before="9"/>
              <w:ind w:left="35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Email</w:t>
            </w:r>
            <w:r>
              <w:rPr>
                <w:rFonts w:ascii="Arial" w:eastAsia="Arial" w:hAnsi="Arial" w:cs="Arial"/>
                <w:b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id</w:t>
            </w:r>
          </w:p>
        </w:tc>
        <w:tc>
          <w:tcPr>
            <w:tcW w:w="147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954074" w:rsidRDefault="00812471" w:rsidP="00D7588E">
            <w:pPr>
              <w:spacing w:before="9"/>
              <w:ind w:left="70" w:right="5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w w:val="99"/>
                <w:sz w:val="18"/>
                <w:szCs w:val="18"/>
              </w:rPr>
              <w:t>:</w:t>
            </w:r>
          </w:p>
        </w:tc>
        <w:tc>
          <w:tcPr>
            <w:tcW w:w="3244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954074" w:rsidRDefault="00B50850" w:rsidP="00D7588E">
            <w:pPr>
              <w:spacing w:line="200" w:lineRule="exact"/>
              <w:ind w:left="358"/>
              <w:rPr>
                <w:rFonts w:ascii="Verdana" w:eastAsia="Verdana" w:hAnsi="Verdana" w:cs="Verdana"/>
                <w:sz w:val="18"/>
                <w:szCs w:val="18"/>
              </w:rPr>
            </w:pPr>
            <w:hyperlink r:id="rId8">
              <w:r w:rsidR="00812471">
                <w:rPr>
                  <w:rFonts w:ascii="Verdana" w:eastAsia="Verdana" w:hAnsi="Verdana" w:cs="Verdana"/>
                  <w:i/>
                  <w:position w:val="-1"/>
                  <w:sz w:val="18"/>
                  <w:szCs w:val="18"/>
                </w:rPr>
                <w:t>rabin.kr.mukherjee@gmail.com</w:t>
              </w:r>
            </w:hyperlink>
          </w:p>
        </w:tc>
      </w:tr>
    </w:tbl>
    <w:p w:rsidR="00954074" w:rsidRDefault="00954074">
      <w:pPr>
        <w:spacing w:before="4" w:line="180" w:lineRule="exact"/>
        <w:rPr>
          <w:sz w:val="19"/>
          <w:szCs w:val="19"/>
        </w:rPr>
      </w:pPr>
    </w:p>
    <w:p w:rsidR="00954074" w:rsidRDefault="00954074">
      <w:pPr>
        <w:spacing w:line="200" w:lineRule="exact"/>
      </w:pPr>
    </w:p>
    <w:p w:rsidR="00954074" w:rsidRDefault="00954074">
      <w:pPr>
        <w:spacing w:line="200" w:lineRule="exact"/>
      </w:pPr>
    </w:p>
    <w:p w:rsidR="00954074" w:rsidRDefault="00812471">
      <w:pPr>
        <w:spacing w:before="36"/>
        <w:ind w:left="866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I hereby</w:t>
      </w:r>
      <w:r>
        <w:rPr>
          <w:rFonts w:ascii="Arial" w:eastAsia="Arial" w:hAnsi="Arial" w:cs="Arial"/>
          <w:spacing w:val="-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solemnly</w:t>
      </w:r>
      <w:r>
        <w:rPr>
          <w:rFonts w:ascii="Arial" w:eastAsia="Arial" w:hAnsi="Arial" w:cs="Arial"/>
          <w:spacing w:val="-7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confirm</w:t>
      </w:r>
      <w:r>
        <w:rPr>
          <w:rFonts w:ascii="Arial" w:eastAsia="Arial" w:hAnsi="Arial" w:cs="Arial"/>
          <w:spacing w:val="-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that</w:t>
      </w:r>
      <w:r>
        <w:rPr>
          <w:rFonts w:ascii="Arial" w:eastAsia="Arial" w:hAnsi="Arial" w:cs="Arial"/>
          <w:spacing w:val="-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all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above</w:t>
      </w:r>
      <w:r>
        <w:rPr>
          <w:rFonts w:ascii="Arial" w:eastAsia="Arial" w:hAnsi="Arial" w:cs="Arial"/>
          <w:spacing w:val="-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information</w:t>
      </w:r>
      <w:r>
        <w:rPr>
          <w:rFonts w:ascii="Arial" w:eastAsia="Arial" w:hAnsi="Arial" w:cs="Arial"/>
          <w:spacing w:val="-9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is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true</w:t>
      </w:r>
      <w:r>
        <w:rPr>
          <w:rFonts w:ascii="Arial" w:eastAsia="Arial" w:hAnsi="Arial" w:cs="Arial"/>
          <w:spacing w:val="-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to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best</w:t>
      </w:r>
      <w:r>
        <w:rPr>
          <w:rFonts w:ascii="Arial" w:eastAsia="Arial" w:hAnsi="Arial" w:cs="Arial"/>
          <w:spacing w:val="-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of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my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knowledge</w:t>
      </w:r>
      <w:r>
        <w:rPr>
          <w:rFonts w:ascii="Arial" w:eastAsia="Arial" w:hAnsi="Arial" w:cs="Arial"/>
          <w:spacing w:val="-9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&amp;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understanding.</w:t>
      </w:r>
    </w:p>
    <w:p w:rsidR="00954074" w:rsidRDefault="00954074">
      <w:pPr>
        <w:spacing w:line="200" w:lineRule="exact"/>
      </w:pPr>
    </w:p>
    <w:p w:rsidR="00954074" w:rsidRDefault="00954074">
      <w:pPr>
        <w:spacing w:line="200" w:lineRule="exact"/>
      </w:pPr>
    </w:p>
    <w:p w:rsidR="00954074" w:rsidRDefault="00954074">
      <w:pPr>
        <w:spacing w:line="200" w:lineRule="exact"/>
      </w:pPr>
    </w:p>
    <w:p w:rsidR="00954074" w:rsidRDefault="00954074">
      <w:pPr>
        <w:spacing w:line="240" w:lineRule="exact"/>
        <w:rPr>
          <w:sz w:val="24"/>
          <w:szCs w:val="24"/>
        </w:rPr>
      </w:pPr>
    </w:p>
    <w:p w:rsidR="00954074" w:rsidRDefault="009301F2">
      <w:pPr>
        <w:ind w:left="5245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                                  </w:t>
      </w:r>
      <w:r w:rsidR="00812471">
        <w:rPr>
          <w:rFonts w:ascii="Arial" w:eastAsia="Arial" w:hAnsi="Arial" w:cs="Arial"/>
          <w:sz w:val="18"/>
          <w:szCs w:val="18"/>
        </w:rPr>
        <w:t>Rabin</w:t>
      </w:r>
      <w:r w:rsidR="00812471">
        <w:rPr>
          <w:rFonts w:ascii="Arial" w:eastAsia="Arial" w:hAnsi="Arial" w:cs="Arial"/>
          <w:spacing w:val="-5"/>
          <w:sz w:val="18"/>
          <w:szCs w:val="18"/>
        </w:rPr>
        <w:t xml:space="preserve"> </w:t>
      </w:r>
      <w:r w:rsidR="00812471">
        <w:rPr>
          <w:rFonts w:ascii="Arial" w:eastAsia="Arial" w:hAnsi="Arial" w:cs="Arial"/>
          <w:sz w:val="18"/>
          <w:szCs w:val="18"/>
        </w:rPr>
        <w:t>Kumar</w:t>
      </w:r>
      <w:r w:rsidR="00812471">
        <w:rPr>
          <w:rFonts w:ascii="Arial" w:eastAsia="Arial" w:hAnsi="Arial" w:cs="Arial"/>
          <w:spacing w:val="-5"/>
          <w:sz w:val="18"/>
          <w:szCs w:val="18"/>
        </w:rPr>
        <w:t xml:space="preserve"> </w:t>
      </w:r>
      <w:r w:rsidR="00812471">
        <w:rPr>
          <w:rFonts w:ascii="Arial" w:eastAsia="Arial" w:hAnsi="Arial" w:cs="Arial"/>
          <w:sz w:val="18"/>
          <w:szCs w:val="18"/>
        </w:rPr>
        <w:t>Mukherjee</w:t>
      </w:r>
      <w:r w:rsidR="00812471">
        <w:rPr>
          <w:rFonts w:ascii="Arial" w:eastAsia="Arial" w:hAnsi="Arial" w:cs="Arial"/>
          <w:spacing w:val="-8"/>
          <w:sz w:val="18"/>
          <w:szCs w:val="18"/>
        </w:rPr>
        <w:t xml:space="preserve"> </w:t>
      </w:r>
    </w:p>
    <w:sectPr w:rsidR="00954074" w:rsidSect="00954074">
      <w:pgSz w:w="11880" w:h="16820"/>
      <w:pgMar w:top="1580" w:right="1620" w:bottom="280" w:left="8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93990" w:rsidRDefault="00A93990" w:rsidP="00D7588E">
      <w:r>
        <w:separator/>
      </w:r>
    </w:p>
  </w:endnote>
  <w:endnote w:type="continuationSeparator" w:id="0">
    <w:p w:rsidR="00A93990" w:rsidRDefault="00A93990" w:rsidP="00D758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93990" w:rsidRDefault="00A93990" w:rsidP="00D7588E">
      <w:r>
        <w:separator/>
      </w:r>
    </w:p>
  </w:footnote>
  <w:footnote w:type="continuationSeparator" w:id="0">
    <w:p w:rsidR="00A93990" w:rsidRDefault="00A93990" w:rsidP="00D758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D54AA7"/>
    <w:multiLevelType w:val="hybridMultilevel"/>
    <w:tmpl w:val="58F89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0E6BED"/>
    <w:multiLevelType w:val="multilevel"/>
    <w:tmpl w:val="729C5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54074"/>
    <w:rsid w:val="002B6311"/>
    <w:rsid w:val="002E2E67"/>
    <w:rsid w:val="003233CC"/>
    <w:rsid w:val="00473AF6"/>
    <w:rsid w:val="00591F66"/>
    <w:rsid w:val="006463EC"/>
    <w:rsid w:val="00812471"/>
    <w:rsid w:val="009301F2"/>
    <w:rsid w:val="00954074"/>
    <w:rsid w:val="00A93990"/>
    <w:rsid w:val="00CC550D"/>
    <w:rsid w:val="00D7588E"/>
    <w:rsid w:val="00F92A1E"/>
    <w:rsid w:val="00FB350B"/>
    <w:rsid w:val="00FE2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5BFEA"/>
  <w15:docId w15:val="{E71B64E2-F719-A148-ABBE-C2149EAB5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D758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588E"/>
  </w:style>
  <w:style w:type="paragraph" w:styleId="Footer">
    <w:name w:val="footer"/>
    <w:basedOn w:val="Normal"/>
    <w:link w:val="FooterChar"/>
    <w:uiPriority w:val="99"/>
    <w:unhideWhenUsed/>
    <w:rsid w:val="00D758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588E"/>
  </w:style>
  <w:style w:type="paragraph" w:styleId="BalloonText">
    <w:name w:val="Balloon Text"/>
    <w:basedOn w:val="Normal"/>
    <w:link w:val="BalloonTextChar"/>
    <w:uiPriority w:val="99"/>
    <w:semiHidden/>
    <w:unhideWhenUsed/>
    <w:rsid w:val="00F92A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2A1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463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ukherjee@gmail.com" TargetMode="External" /><Relationship Id="rId3" Type="http://schemas.openxmlformats.org/officeDocument/2006/relationships/settings" Target="settings.xml" /><Relationship Id="rId7" Type="http://schemas.openxmlformats.org/officeDocument/2006/relationships/hyperlink" Target="mailto:mukherjee@gmail.com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919433833006</cp:lastModifiedBy>
  <cp:revision>2</cp:revision>
  <cp:lastPrinted>2020-02-02T16:49:00Z</cp:lastPrinted>
  <dcterms:created xsi:type="dcterms:W3CDTF">2021-10-06T06:18:00Z</dcterms:created>
  <dcterms:modified xsi:type="dcterms:W3CDTF">2021-10-06T06:18:00Z</dcterms:modified>
</cp:coreProperties>
</file>